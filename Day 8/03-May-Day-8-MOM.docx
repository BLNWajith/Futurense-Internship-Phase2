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18B055A8">
                      <wp:simplePos x="0" y="0"/>
                      <wp:positionH relativeFrom="column">
                        <wp:posOffset>-382728</wp:posOffset>
                      </wp:positionH>
                      <wp:positionV relativeFrom="paragraph">
                        <wp:posOffset>918727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32A421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15pt,72.35pt" to="316.1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LPwj3/gAAAACwEAAA8AAABkcnMv&#10;ZG93bnJldi54bWxMj8FKw0AQhu+C77CM4K3dNC2xxmxKEURBPDRairdtdkyC2dkku23i2zuCoMeZ&#10;/+Ofb7LNZFtxxsE3jhQs5hEIpNKZhioFb68PszUIHzQZ3TpCBV/oYZNfXmQ6NW6kHZ6LUAkuIZ9q&#10;BXUIXSqlL2u02s9dh8TZhxusDjwOlTSDHrnctjKOokRa3RBfqHWH9zWWn8XJKhjkod8u+pfH/f62&#10;f3ofnwtfhkKp66tpewci4BT+YPjRZ3XI2enoTmS8aBXMkmjJKAer1Q0IJpJlHIM4/m5knsn/P+Tf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LPwj3/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1230E9A3" w:rsidR="004326C9" w:rsidRDefault="004326C9" w:rsidP="00880C15">
            <w:r>
              <w:t xml:space="preserve">Internship Day </w:t>
            </w:r>
            <w:r w:rsidR="00550712">
              <w:t>8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440D2B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6DF639D5" w:rsidR="00D077B3" w:rsidRPr="00880C15" w:rsidRDefault="00440D2B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550712">
                  <w:t>3 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440D2B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440D2B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440D2B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440D2B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50FB8D88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1ABE5A0B" w:rsidR="00A92C24" w:rsidRPr="00D077B3" w:rsidRDefault="00A92C24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3528355A" w:rsidR="00D077B3" w:rsidRDefault="00440D2B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A92C24">
                  <w:t xml:space="preserve">Mr. </w:t>
                </w:r>
                <w:r w:rsidR="00D077B3">
                  <w:t>Akash Das</w:t>
                </w:r>
              </w:sdtContent>
            </w:sdt>
          </w:p>
          <w:p w14:paraId="12FA6E0A" w14:textId="77777777" w:rsidR="00D077B3" w:rsidRDefault="00D077B3" w:rsidP="00D077B3">
            <w:r>
              <w:t>BLN Wajith Ali</w:t>
            </w:r>
          </w:p>
          <w:p w14:paraId="79F95E50" w14:textId="16A3DDF4" w:rsidR="00A92C24" w:rsidRPr="00880C15" w:rsidRDefault="00A92C24" w:rsidP="00D077B3">
            <w:hyperlink r:id="rId8" w:history="1">
              <w:proofErr w:type="spellStart"/>
              <w:r w:rsidRPr="00A92C24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1742B5E3" w14:textId="0207E5A3" w:rsidR="00AB3835" w:rsidRDefault="00550712" w:rsidP="00550712">
      <w:pPr>
        <w:pStyle w:val="ListParagraph"/>
        <w:numPr>
          <w:ilvl w:val="0"/>
          <w:numId w:val="7"/>
        </w:numPr>
      </w:pPr>
      <w:r w:rsidRPr="00550712">
        <w:t>Develop a thorough comprehension of MySQL data types and initiate the exploration of SQL functionalities through designated research tasks.</w:t>
      </w:r>
    </w:p>
    <w:p w14:paraId="7D6DB268" w14:textId="4AF43FDC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28329E28" w14:textId="6694EE0F" w:rsidR="00550712" w:rsidRDefault="00550712" w:rsidP="00550712">
      <w:pPr>
        <w:pStyle w:val="ListParagraph"/>
        <w:numPr>
          <w:ilvl w:val="0"/>
          <w:numId w:val="6"/>
        </w:numPr>
      </w:pPr>
      <w:r>
        <w:t>Gain understanding of various data types supported by MySQL.</w:t>
      </w:r>
    </w:p>
    <w:p w14:paraId="38EA28B7" w14:textId="7DE8A071" w:rsidR="00550712" w:rsidRDefault="00550712" w:rsidP="00550712">
      <w:pPr>
        <w:pStyle w:val="ListParagraph"/>
        <w:numPr>
          <w:ilvl w:val="0"/>
          <w:numId w:val="6"/>
        </w:numPr>
      </w:pPr>
      <w:r>
        <w:t>Explore practical use cases and examples illustrating each data type.</w:t>
      </w:r>
    </w:p>
    <w:p w14:paraId="38794D04" w14:textId="698E0F5A" w:rsidR="00AB3835" w:rsidRDefault="00550712" w:rsidP="00550712">
      <w:pPr>
        <w:pStyle w:val="ListParagraph"/>
        <w:numPr>
          <w:ilvl w:val="0"/>
          <w:numId w:val="6"/>
        </w:numPr>
      </w:pPr>
      <w:r>
        <w:t>Identify and distinguish key differences among similar data types.</w:t>
      </w:r>
    </w:p>
    <w:p w14:paraId="6B69CF88" w14:textId="2760EFC3" w:rsidR="008370AA" w:rsidRDefault="008370AA" w:rsidP="008370AA"/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656C4430" w14:textId="5E7746EB" w:rsidR="00550712" w:rsidRPr="00550712" w:rsidRDefault="00550712" w:rsidP="00550712">
      <w:pPr>
        <w:pStyle w:val="ListParagraph"/>
        <w:numPr>
          <w:ilvl w:val="0"/>
          <w:numId w:val="6"/>
        </w:numPr>
      </w:pPr>
      <w:r w:rsidRPr="00550712">
        <w:t>Familiarized with a range of MySQL data types.</w:t>
      </w:r>
    </w:p>
    <w:p w14:paraId="0580D190" w14:textId="70B27F74" w:rsidR="00550712" w:rsidRPr="00550712" w:rsidRDefault="00550712" w:rsidP="00550712">
      <w:pPr>
        <w:pStyle w:val="ListParagraph"/>
        <w:numPr>
          <w:ilvl w:val="0"/>
          <w:numId w:val="6"/>
        </w:numPr>
      </w:pPr>
      <w:r w:rsidRPr="00550712">
        <w:t>Explored examples and practical applications of diverse data types.</w:t>
      </w:r>
    </w:p>
    <w:p w14:paraId="39F438E9" w14:textId="52B1A34A" w:rsidR="00550712" w:rsidRPr="00550712" w:rsidRDefault="00550712" w:rsidP="00550712">
      <w:pPr>
        <w:pStyle w:val="ListParagraph"/>
        <w:numPr>
          <w:ilvl w:val="0"/>
          <w:numId w:val="6"/>
        </w:numPr>
      </w:pPr>
      <w:r w:rsidRPr="00550712">
        <w:t>Emphasized the significant differences between similar data types.</w:t>
      </w:r>
    </w:p>
    <w:p w14:paraId="693813F1" w14:textId="06170004" w:rsidR="00550712" w:rsidRPr="00550712" w:rsidRDefault="00550712" w:rsidP="00550712">
      <w:pPr>
        <w:pStyle w:val="ListParagraph"/>
        <w:numPr>
          <w:ilvl w:val="0"/>
          <w:numId w:val="6"/>
        </w:numPr>
      </w:pPr>
      <w:r w:rsidRPr="00550712">
        <w:t>Tasked with researching specific SQL functions to further understand their functionalities</w:t>
      </w:r>
    </w:p>
    <w:p w14:paraId="336CFA8A" w14:textId="2B37A005" w:rsidR="008370AA" w:rsidRDefault="008370AA" w:rsidP="008370AA"/>
    <w:p w14:paraId="65A0952F" w14:textId="6EC2E587" w:rsidR="008370AA" w:rsidRPr="008370AA" w:rsidRDefault="008370AA" w:rsidP="008370AA">
      <w:pPr>
        <w:rPr>
          <w:sz w:val="28"/>
          <w:szCs w:val="22"/>
        </w:rPr>
      </w:pPr>
    </w:p>
    <w:sectPr w:rsidR="008370AA" w:rsidRPr="008370AA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A7A89" w14:textId="77777777" w:rsidR="00440D2B" w:rsidRDefault="00440D2B" w:rsidP="00A66B18">
      <w:r>
        <w:separator/>
      </w:r>
    </w:p>
  </w:endnote>
  <w:endnote w:type="continuationSeparator" w:id="0">
    <w:p w14:paraId="47D0755A" w14:textId="77777777" w:rsidR="00440D2B" w:rsidRDefault="00440D2B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18591" w14:textId="77777777" w:rsidR="00440D2B" w:rsidRDefault="00440D2B" w:rsidP="00A66B18">
      <w:r>
        <w:separator/>
      </w:r>
    </w:p>
  </w:footnote>
  <w:footnote w:type="continuationSeparator" w:id="0">
    <w:p w14:paraId="67A56129" w14:textId="77777777" w:rsidR="00440D2B" w:rsidRDefault="00440D2B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013ED0"/>
    <w:multiLevelType w:val="hybridMultilevel"/>
    <w:tmpl w:val="393040B8"/>
    <w:lvl w:ilvl="0" w:tplc="6F30DF1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2562D"/>
    <w:rsid w:val="0005417C"/>
    <w:rsid w:val="00083BAA"/>
    <w:rsid w:val="00087951"/>
    <w:rsid w:val="000C0F71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D0A89"/>
    <w:rsid w:val="001E2320"/>
    <w:rsid w:val="00214E28"/>
    <w:rsid w:val="00216D9E"/>
    <w:rsid w:val="0023063B"/>
    <w:rsid w:val="00255AAC"/>
    <w:rsid w:val="002C0E4D"/>
    <w:rsid w:val="002F5523"/>
    <w:rsid w:val="003103E0"/>
    <w:rsid w:val="00352B81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40D2B"/>
    <w:rsid w:val="0048461A"/>
    <w:rsid w:val="004A1274"/>
    <w:rsid w:val="004A2B0D"/>
    <w:rsid w:val="00503564"/>
    <w:rsid w:val="00550712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23A0A"/>
    <w:rsid w:val="00832E0A"/>
    <w:rsid w:val="00835CA2"/>
    <w:rsid w:val="008370AA"/>
    <w:rsid w:val="00837A2D"/>
    <w:rsid w:val="00862033"/>
    <w:rsid w:val="00867824"/>
    <w:rsid w:val="0087088A"/>
    <w:rsid w:val="00880C15"/>
    <w:rsid w:val="008A18F0"/>
    <w:rsid w:val="008C3117"/>
    <w:rsid w:val="008D2383"/>
    <w:rsid w:val="008D3B08"/>
    <w:rsid w:val="00900BE5"/>
    <w:rsid w:val="009A3ECE"/>
    <w:rsid w:val="009B2DAF"/>
    <w:rsid w:val="009D6E13"/>
    <w:rsid w:val="00A10AB3"/>
    <w:rsid w:val="00A15DF3"/>
    <w:rsid w:val="00A66B18"/>
    <w:rsid w:val="00A6783B"/>
    <w:rsid w:val="00A821C0"/>
    <w:rsid w:val="00A92C24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55E99"/>
    <w:rsid w:val="00F607EF"/>
    <w:rsid w:val="00F61A7C"/>
    <w:rsid w:val="00F65039"/>
    <w:rsid w:val="00F85275"/>
    <w:rsid w:val="00FA36BB"/>
    <w:rsid w:val="00FD78D8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156FC3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156FC3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156FC3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156FC3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156FC3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156FC3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156FC3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0D706E"/>
    <w:rsid w:val="00156FC3"/>
    <w:rsid w:val="0016705D"/>
    <w:rsid w:val="002C7EB8"/>
    <w:rsid w:val="002F3FC5"/>
    <w:rsid w:val="003A19F2"/>
    <w:rsid w:val="003E606D"/>
    <w:rsid w:val="00422400"/>
    <w:rsid w:val="004A6F5F"/>
    <w:rsid w:val="004B2BA2"/>
    <w:rsid w:val="0051146D"/>
    <w:rsid w:val="00544392"/>
    <w:rsid w:val="006C4C28"/>
    <w:rsid w:val="00715858"/>
    <w:rsid w:val="00750B20"/>
    <w:rsid w:val="00760840"/>
    <w:rsid w:val="00761CC7"/>
    <w:rsid w:val="00846A6E"/>
    <w:rsid w:val="008B726E"/>
    <w:rsid w:val="008D727F"/>
    <w:rsid w:val="009C3EA1"/>
    <w:rsid w:val="009C7D66"/>
    <w:rsid w:val="00A243F1"/>
    <w:rsid w:val="00AE67B5"/>
    <w:rsid w:val="00AE709D"/>
    <w:rsid w:val="00B44537"/>
    <w:rsid w:val="00BE08AC"/>
    <w:rsid w:val="00C721CD"/>
    <w:rsid w:val="00D96EA7"/>
    <w:rsid w:val="00E17959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2024-05-07T06:19:00Z</dcterms:created>
  <dcterms:modified xsi:type="dcterms:W3CDTF">2024-05-08T07:09:00Z</dcterms:modified>
</cp:coreProperties>
</file>