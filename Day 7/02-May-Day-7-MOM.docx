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51CFCE2F">
                      <wp:simplePos x="0" y="0"/>
                      <wp:positionH relativeFrom="column">
                        <wp:posOffset>-340198</wp:posOffset>
                      </wp:positionH>
                      <wp:positionV relativeFrom="paragraph">
                        <wp:posOffset>918727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47123B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72.35pt" to="319.4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MOz6r7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r>
              <w:t xml:space="preserve">Futurense </w:t>
            </w:r>
          </w:p>
          <w:p w14:paraId="2024A1C0" w14:textId="382E3E40" w:rsidR="004326C9" w:rsidRDefault="004326C9" w:rsidP="00880C15">
            <w:r>
              <w:t xml:space="preserve">Internship Day </w:t>
            </w:r>
            <w:r w:rsidR="0045276D">
              <w:t>7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C86C6C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00EC75C8" w:rsidR="00D077B3" w:rsidRPr="00880C15" w:rsidRDefault="00C86C6C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45276D">
                  <w:t>2</w:t>
                </w:r>
                <w:r w:rsidR="00D077B3">
                  <w:t xml:space="preserve"> </w:t>
                </w:r>
                <w:r w:rsidR="0045276D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C86C6C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C86C6C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C86C6C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C86C6C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0F380F29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7F1AC56" w:rsidR="00BD5C2C" w:rsidRPr="00D077B3" w:rsidRDefault="00BD5C2C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006DAC05" w:rsidR="00D077B3" w:rsidRDefault="00C86C6C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6B588F">
                  <w:t xml:space="preserve">Mr. </w:t>
                </w:r>
                <w:r w:rsidR="00D077B3">
                  <w:t>Akash Das</w:t>
                </w:r>
              </w:sdtContent>
            </w:sdt>
          </w:p>
          <w:p w14:paraId="2900BC63" w14:textId="77777777" w:rsidR="00D077B3" w:rsidRDefault="00D077B3" w:rsidP="00D077B3">
            <w:r>
              <w:t>BLN Wajith Ali</w:t>
            </w:r>
          </w:p>
          <w:p w14:paraId="79F95E50" w14:textId="4A21137E" w:rsidR="00BD5C2C" w:rsidRPr="00880C15" w:rsidRDefault="00C86C6C" w:rsidP="00D077B3">
            <w:hyperlink r:id="rId8" w:history="1">
              <w:r w:rsidR="00BD5C2C" w:rsidRPr="00BD5C2C">
                <w:rPr>
                  <w:rStyle w:val="Hyperlink"/>
                  <w:color w:val="17406D" w:themeColor="accent1"/>
                </w:rPr>
                <w:t>BLNWajith</w:t>
              </w:r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27A9C47E" w14:textId="00280461" w:rsidR="0045276D" w:rsidRDefault="0045276D" w:rsidP="0045276D">
      <w:pPr>
        <w:pStyle w:val="ListParagraph"/>
        <w:numPr>
          <w:ilvl w:val="0"/>
          <w:numId w:val="8"/>
        </w:numPr>
      </w:pPr>
      <w:r w:rsidRPr="0045276D">
        <w:t>Engage in discussions to address challenges encountered</w:t>
      </w:r>
    </w:p>
    <w:p w14:paraId="44B1CA6B" w14:textId="0F0AAD5F" w:rsidR="0045276D" w:rsidRPr="0045276D" w:rsidRDefault="00AB3835" w:rsidP="0045276D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00A60438" w14:textId="6D734E83" w:rsidR="000C19B5" w:rsidRDefault="0045276D" w:rsidP="0045276D">
      <w:pPr>
        <w:pStyle w:val="ListParagraph"/>
        <w:numPr>
          <w:ilvl w:val="0"/>
          <w:numId w:val="7"/>
        </w:numPr>
      </w:pPr>
      <w:r>
        <w:t>Reviewing challenges encountered during Day 6 assignment.</w:t>
      </w:r>
    </w:p>
    <w:p w14:paraId="7B97EEA6" w14:textId="354DBE0A" w:rsidR="0045276D" w:rsidRDefault="0045276D" w:rsidP="0045276D">
      <w:pPr>
        <w:pStyle w:val="ListParagraph"/>
        <w:numPr>
          <w:ilvl w:val="0"/>
          <w:numId w:val="7"/>
        </w:numPr>
      </w:pPr>
      <w:r>
        <w:t>E</w:t>
      </w:r>
      <w:r w:rsidRPr="0045276D">
        <w:t>ngaging in discussions regarding the second ER diagram discussion</w:t>
      </w:r>
    </w:p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0C33995E" w14:textId="25EE3852" w:rsidR="0045276D" w:rsidRPr="0045276D" w:rsidRDefault="0045276D" w:rsidP="0045276D">
      <w:pPr>
        <w:pStyle w:val="ListParagraph"/>
        <w:numPr>
          <w:ilvl w:val="0"/>
          <w:numId w:val="7"/>
        </w:numPr>
      </w:pPr>
      <w:r w:rsidRPr="0045276D">
        <w:t>Identified and discussed challenges encountered during the Day 6 assignment, fostering a deeper understanding of the material.</w:t>
      </w:r>
    </w:p>
    <w:p w14:paraId="328F6DFC" w14:textId="6FFDA1EA" w:rsidR="0045276D" w:rsidRPr="0045276D" w:rsidRDefault="0045276D" w:rsidP="0045276D">
      <w:pPr>
        <w:pStyle w:val="ListParagraph"/>
        <w:numPr>
          <w:ilvl w:val="0"/>
          <w:numId w:val="7"/>
        </w:numPr>
      </w:pPr>
      <w:r w:rsidRPr="0045276D">
        <w:t>Participated in the discussion surrounding the second ER diagram, contributing insights and gaining valuable perspectives from peers.</w:t>
      </w:r>
    </w:p>
    <w:p w14:paraId="4DB4122A" w14:textId="1029C4D4" w:rsidR="008370AA" w:rsidRDefault="008370AA" w:rsidP="008370AA"/>
    <w:p w14:paraId="65A0952F" w14:textId="15D54542" w:rsidR="008370AA" w:rsidRDefault="008370AA" w:rsidP="00790A4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 and links:</w:t>
      </w:r>
    </w:p>
    <w:p w14:paraId="450D6A78" w14:textId="3AC3A4DF" w:rsidR="000C19B5" w:rsidRDefault="00C86C6C" w:rsidP="0045276D">
      <w:pPr>
        <w:pStyle w:val="ListParagraph"/>
        <w:numPr>
          <w:ilvl w:val="0"/>
          <w:numId w:val="7"/>
        </w:numPr>
        <w:rPr>
          <w:b/>
          <w:bCs/>
          <w:sz w:val="28"/>
          <w:szCs w:val="22"/>
        </w:rPr>
      </w:pPr>
      <w:hyperlink r:id="rId9" w:history="1">
        <w:r w:rsidR="0045276D" w:rsidRPr="0045276D">
          <w:rPr>
            <w:rStyle w:val="Hyperlink"/>
            <w:b/>
            <w:bCs/>
            <w:sz w:val="28"/>
            <w:szCs w:val="22"/>
          </w:rPr>
          <w:t>Discussion 2</w:t>
        </w:r>
      </w:hyperlink>
    </w:p>
    <w:p w14:paraId="7E98E1B0" w14:textId="77777777" w:rsidR="0045276D" w:rsidRPr="0045276D" w:rsidRDefault="0045276D" w:rsidP="0045276D">
      <w:pPr>
        <w:rPr>
          <w:b/>
          <w:bCs/>
          <w:sz w:val="28"/>
          <w:szCs w:val="22"/>
        </w:rPr>
      </w:pPr>
    </w:p>
    <w:p w14:paraId="397B1932" w14:textId="110E6D86" w:rsidR="000C19B5" w:rsidRDefault="000C19B5" w:rsidP="000C19B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</w:t>
      </w:r>
    </w:p>
    <w:p w14:paraId="718C6AE5" w14:textId="4FA9E417" w:rsidR="000C19B5" w:rsidRPr="000C19B5" w:rsidRDefault="00C86C6C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10" w:history="1">
        <w:r w:rsidR="000C19B5" w:rsidRPr="0045276D">
          <w:rPr>
            <w:rStyle w:val="Hyperlink"/>
            <w:b/>
            <w:bCs/>
            <w:sz w:val="28"/>
            <w:szCs w:val="22"/>
          </w:rPr>
          <w:t xml:space="preserve">Solutions on folder ‘Day </w:t>
        </w:r>
        <w:r w:rsidR="0045276D" w:rsidRPr="0045276D">
          <w:rPr>
            <w:rStyle w:val="Hyperlink"/>
            <w:b/>
            <w:bCs/>
            <w:sz w:val="28"/>
            <w:szCs w:val="22"/>
          </w:rPr>
          <w:t>7</w:t>
        </w:r>
        <w:r w:rsidR="000C19B5" w:rsidRPr="0045276D">
          <w:rPr>
            <w:rStyle w:val="Hyperlink"/>
            <w:b/>
            <w:bCs/>
            <w:sz w:val="28"/>
            <w:szCs w:val="22"/>
          </w:rPr>
          <w:t>’</w:t>
        </w:r>
      </w:hyperlink>
    </w:p>
    <w:sectPr w:rsidR="000C19B5" w:rsidRPr="000C19B5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143DA" w14:textId="77777777" w:rsidR="00C86C6C" w:rsidRDefault="00C86C6C" w:rsidP="00A66B18">
      <w:r>
        <w:separator/>
      </w:r>
    </w:p>
  </w:endnote>
  <w:endnote w:type="continuationSeparator" w:id="0">
    <w:p w14:paraId="5BEFF1A3" w14:textId="77777777" w:rsidR="00C86C6C" w:rsidRDefault="00C86C6C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5996B" w14:textId="77777777" w:rsidR="00C86C6C" w:rsidRDefault="00C86C6C" w:rsidP="00A66B18">
      <w:r>
        <w:separator/>
      </w:r>
    </w:p>
  </w:footnote>
  <w:footnote w:type="continuationSeparator" w:id="0">
    <w:p w14:paraId="7FF351C0" w14:textId="77777777" w:rsidR="00C86C6C" w:rsidRDefault="00C86C6C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3C2622"/>
    <w:multiLevelType w:val="hybridMultilevel"/>
    <w:tmpl w:val="48147D38"/>
    <w:lvl w:ilvl="0" w:tplc="0FAA3AE2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isplayBackgroundShape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07628"/>
    <w:rsid w:val="00214E28"/>
    <w:rsid w:val="00216D9E"/>
    <w:rsid w:val="0023063B"/>
    <w:rsid w:val="00255AAC"/>
    <w:rsid w:val="002C0E4D"/>
    <w:rsid w:val="002F5523"/>
    <w:rsid w:val="003103E0"/>
    <w:rsid w:val="00352B81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5276D"/>
    <w:rsid w:val="004754EE"/>
    <w:rsid w:val="0048461A"/>
    <w:rsid w:val="004A1274"/>
    <w:rsid w:val="004A2B0D"/>
    <w:rsid w:val="00503564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B588F"/>
    <w:rsid w:val="006D6101"/>
    <w:rsid w:val="006F6F10"/>
    <w:rsid w:val="007464DE"/>
    <w:rsid w:val="00757B75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D5C2C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86C6C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45E68"/>
    <w:rsid w:val="00F55E99"/>
    <w:rsid w:val="00F607EF"/>
    <w:rsid w:val="00F61A7C"/>
    <w:rsid w:val="00F65039"/>
    <w:rsid w:val="00F85275"/>
    <w:rsid w:val="00FA36BB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NWajith/Futurense-Internship-Phase2/tree/main/week2/Day%2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D10122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D10122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D10122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D10122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D10122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D10122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D10122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A19F2"/>
    <w:rsid w:val="003E606D"/>
    <w:rsid w:val="00422400"/>
    <w:rsid w:val="004A6F5F"/>
    <w:rsid w:val="004B2BA2"/>
    <w:rsid w:val="0051146D"/>
    <w:rsid w:val="00544392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E67B5"/>
    <w:rsid w:val="00AE709D"/>
    <w:rsid w:val="00B44537"/>
    <w:rsid w:val="00BE08AC"/>
    <w:rsid w:val="00C25D48"/>
    <w:rsid w:val="00C721CD"/>
    <w:rsid w:val="00D02435"/>
    <w:rsid w:val="00D10122"/>
    <w:rsid w:val="00D10F85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2024-05-07T06:09:00Z</dcterms:created>
  <dcterms:modified xsi:type="dcterms:W3CDTF">2024-05-08T07:09:00Z</dcterms:modified>
</cp:coreProperties>
</file>