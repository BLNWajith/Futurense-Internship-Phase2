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40302B5C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578890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5A7ECF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45.6pt" to="320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Cdpk17gAAAACQEAAA8AAABkcnMv&#10;ZG93bnJldi54bWxMj8FKw0AQhu+C77CM4K3dpNTQpNmUIkgF8WBqkd622TEJZmeT3W0T396VHvQ4&#10;Mx//fH++mXTHLmhda0hAPI+AIVVGtVQLeN8/zVbAnJekZGcIBXyjg01xe5PLTJmR3vBS+pqFEHKZ&#10;FNB432ecu6pBLd3c9Ejh9mmslj6MtubKyjGE644voijhWrYUPjSyx8cGq6/yrAVY/jFs4+F1dzik&#10;w/NxfCld5Ush7u+m7RqYx8n/wfCrH9ShCE4ncyblWCdg9hCnARWQxgtgAUiWUQLsdF3wIuf/GxQ/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Cdpk17gAAAACQ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382E3E40" w:rsidR="004326C9" w:rsidRDefault="004326C9" w:rsidP="00880C15">
            <w:r>
              <w:t xml:space="preserve">Internship Day </w:t>
            </w:r>
            <w:r w:rsidR="0045276D">
              <w:t>7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D077B3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Content>
                <w:r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00EC75C8" w:rsidR="00D077B3" w:rsidRPr="00880C15" w:rsidRDefault="00D077B3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Content>
                <w:r w:rsidR="0045276D">
                  <w:t>2</w:t>
                </w:r>
                <w:r>
                  <w:t xml:space="preserve"> </w:t>
                </w:r>
                <w:r w:rsidR="0045276D">
                  <w:t>May</w:t>
                </w:r>
                <w:r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D077B3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Content>
                <w:r w:rsidRPr="00880C15">
                  <w:t>Time:</w:t>
                </w:r>
              </w:sdtContent>
            </w:sdt>
          </w:p>
          <w:p w14:paraId="0696AA39" w14:textId="6FB24BBD" w:rsidR="004326C9" w:rsidRPr="004326C9" w:rsidRDefault="004326C9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4326C9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Content>
                <w:r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D077B3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Content>
                <w:r w:rsidRPr="00880C15">
                  <w:t>Facilitator:</w:t>
                </w:r>
              </w:sdtContent>
            </w:sdt>
          </w:p>
          <w:p w14:paraId="7A17B14A" w14:textId="33D6721E" w:rsidR="00D077B3" w:rsidRP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</w:tc>
        <w:tc>
          <w:tcPr>
            <w:tcW w:w="1009" w:type="pct"/>
          </w:tcPr>
          <w:p w14:paraId="63B76937" w14:textId="27B52EA4" w:rsidR="00D077B3" w:rsidRDefault="00D077B3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Content>
                <w:r>
                  <w:t>Akash Das</w:t>
                </w:r>
              </w:sdtContent>
            </w:sdt>
          </w:p>
          <w:p w14:paraId="79F95E50" w14:textId="4BC16A12" w:rsidR="00D077B3" w:rsidRPr="00880C15" w:rsidRDefault="00D077B3" w:rsidP="00D077B3">
            <w:r>
              <w:t>BLN Wajith Ali</w:t>
            </w:r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27A9C47E" w14:textId="00280461" w:rsidR="0045276D" w:rsidRDefault="0045276D" w:rsidP="0045276D">
      <w:pPr>
        <w:pStyle w:val="ListParagraph"/>
        <w:numPr>
          <w:ilvl w:val="0"/>
          <w:numId w:val="8"/>
        </w:numPr>
      </w:pPr>
      <w:r w:rsidRPr="0045276D">
        <w:t>Engage in discussions to address challenges encountered</w:t>
      </w:r>
    </w:p>
    <w:p w14:paraId="44B1CA6B" w14:textId="0F0AAD5F" w:rsidR="0045276D" w:rsidRPr="0045276D" w:rsidRDefault="00AB3835" w:rsidP="0045276D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00A60438" w14:textId="6D734E83" w:rsidR="000C19B5" w:rsidRDefault="0045276D" w:rsidP="0045276D">
      <w:pPr>
        <w:pStyle w:val="ListParagraph"/>
        <w:numPr>
          <w:ilvl w:val="0"/>
          <w:numId w:val="7"/>
        </w:numPr>
      </w:pPr>
      <w:r>
        <w:t>Reviewing challenges encountered during Day 6 assignment</w:t>
      </w:r>
      <w:r>
        <w:t>.</w:t>
      </w:r>
    </w:p>
    <w:p w14:paraId="7B97EEA6" w14:textId="354DBE0A" w:rsidR="0045276D" w:rsidRDefault="0045276D" w:rsidP="0045276D">
      <w:pPr>
        <w:pStyle w:val="ListParagraph"/>
        <w:numPr>
          <w:ilvl w:val="0"/>
          <w:numId w:val="7"/>
        </w:numPr>
      </w:pPr>
      <w:r>
        <w:t>E</w:t>
      </w:r>
      <w:r w:rsidRPr="0045276D">
        <w:t>ngaging in discussions regarding the second ER diagram discussion</w:t>
      </w:r>
    </w:p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0C33995E" w14:textId="25EE3852" w:rsidR="0045276D" w:rsidRPr="0045276D" w:rsidRDefault="0045276D" w:rsidP="0045276D">
      <w:pPr>
        <w:pStyle w:val="ListParagraph"/>
        <w:numPr>
          <w:ilvl w:val="0"/>
          <w:numId w:val="7"/>
        </w:numPr>
      </w:pPr>
      <w:r w:rsidRPr="0045276D">
        <w:t>Identified and discussed challenges encountered during the Day 6 assignment, fostering a deeper understanding of the material.</w:t>
      </w:r>
    </w:p>
    <w:p w14:paraId="328F6DFC" w14:textId="6FFDA1EA" w:rsidR="0045276D" w:rsidRPr="0045276D" w:rsidRDefault="0045276D" w:rsidP="0045276D">
      <w:pPr>
        <w:pStyle w:val="ListParagraph"/>
        <w:numPr>
          <w:ilvl w:val="0"/>
          <w:numId w:val="7"/>
        </w:numPr>
      </w:pPr>
      <w:r w:rsidRPr="0045276D">
        <w:t>Participated in the discussion surrounding the second ER diagram, contributing insights and gaining valuable perspectives from peers.</w:t>
      </w:r>
    </w:p>
    <w:p w14:paraId="4DB4122A" w14:textId="1029C4D4" w:rsidR="008370AA" w:rsidRDefault="008370AA" w:rsidP="008370AA"/>
    <w:p w14:paraId="65A0952F" w14:textId="15D54542" w:rsidR="008370AA" w:rsidRDefault="008370AA" w:rsidP="00790A4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Resources and links:</w:t>
      </w:r>
    </w:p>
    <w:p w14:paraId="450D6A78" w14:textId="3AC3A4DF" w:rsidR="000C19B5" w:rsidRDefault="0045276D" w:rsidP="0045276D">
      <w:pPr>
        <w:pStyle w:val="ListParagraph"/>
        <w:numPr>
          <w:ilvl w:val="0"/>
          <w:numId w:val="7"/>
        </w:numPr>
        <w:rPr>
          <w:b/>
          <w:bCs/>
          <w:sz w:val="28"/>
          <w:szCs w:val="22"/>
        </w:rPr>
      </w:pPr>
      <w:hyperlink r:id="rId8" w:history="1">
        <w:r w:rsidRPr="0045276D">
          <w:rPr>
            <w:rStyle w:val="Hyperlink"/>
            <w:b/>
            <w:bCs/>
            <w:sz w:val="28"/>
            <w:szCs w:val="22"/>
          </w:rPr>
          <w:t>Discussion 2</w:t>
        </w:r>
      </w:hyperlink>
    </w:p>
    <w:p w14:paraId="7E98E1B0" w14:textId="77777777" w:rsidR="0045276D" w:rsidRPr="0045276D" w:rsidRDefault="0045276D" w:rsidP="0045276D">
      <w:pPr>
        <w:rPr>
          <w:b/>
          <w:bCs/>
          <w:sz w:val="28"/>
          <w:szCs w:val="22"/>
        </w:rPr>
      </w:pPr>
    </w:p>
    <w:p w14:paraId="397B1932" w14:textId="110E6D86" w:rsidR="000C19B5" w:rsidRDefault="000C19B5" w:rsidP="000C19B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</w:t>
      </w:r>
    </w:p>
    <w:p w14:paraId="718C6AE5" w14:textId="4FA9E417" w:rsidR="000C19B5" w:rsidRPr="000C19B5" w:rsidRDefault="0045276D" w:rsidP="000C19B5">
      <w:pPr>
        <w:pStyle w:val="ListParagraph"/>
        <w:numPr>
          <w:ilvl w:val="0"/>
          <w:numId w:val="6"/>
        </w:numPr>
        <w:rPr>
          <w:b/>
          <w:bCs/>
          <w:sz w:val="28"/>
          <w:szCs w:val="22"/>
        </w:rPr>
      </w:pPr>
      <w:hyperlink r:id="rId9" w:history="1">
        <w:r w:rsidR="000C19B5" w:rsidRPr="0045276D">
          <w:rPr>
            <w:rStyle w:val="Hyperlink"/>
            <w:b/>
            <w:bCs/>
            <w:sz w:val="28"/>
            <w:szCs w:val="22"/>
          </w:rPr>
          <w:t xml:space="preserve">Solutions on folder ‘Day </w:t>
        </w:r>
        <w:r w:rsidRPr="0045276D">
          <w:rPr>
            <w:rStyle w:val="Hyperlink"/>
            <w:b/>
            <w:bCs/>
            <w:sz w:val="28"/>
            <w:szCs w:val="22"/>
          </w:rPr>
          <w:t>7</w:t>
        </w:r>
        <w:r w:rsidR="000C19B5" w:rsidRPr="0045276D">
          <w:rPr>
            <w:rStyle w:val="Hyperlink"/>
            <w:b/>
            <w:bCs/>
            <w:sz w:val="28"/>
            <w:szCs w:val="22"/>
          </w:rPr>
          <w:t>’</w:t>
        </w:r>
      </w:hyperlink>
    </w:p>
    <w:sectPr w:rsidR="000C19B5" w:rsidRPr="000C19B5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5DF47" w14:textId="77777777" w:rsidR="00F45E68" w:rsidRDefault="00F45E68" w:rsidP="00A66B18">
      <w:r>
        <w:separator/>
      </w:r>
    </w:p>
  </w:endnote>
  <w:endnote w:type="continuationSeparator" w:id="0">
    <w:p w14:paraId="2EAF7EB7" w14:textId="77777777" w:rsidR="00F45E68" w:rsidRDefault="00F45E68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774E9" w14:textId="77777777" w:rsidR="00F45E68" w:rsidRDefault="00F45E68" w:rsidP="00A66B18">
      <w:r>
        <w:separator/>
      </w:r>
    </w:p>
  </w:footnote>
  <w:footnote w:type="continuationSeparator" w:id="0">
    <w:p w14:paraId="74B3ACDA" w14:textId="77777777" w:rsidR="00F45E68" w:rsidRDefault="00F45E68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3C2622"/>
    <w:multiLevelType w:val="hybridMultilevel"/>
    <w:tmpl w:val="48147D38"/>
    <w:lvl w:ilvl="0" w:tplc="0FAA3AE2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07628"/>
    <w:rsid w:val="00214E28"/>
    <w:rsid w:val="00216D9E"/>
    <w:rsid w:val="0023063B"/>
    <w:rsid w:val="00255AAC"/>
    <w:rsid w:val="002C0E4D"/>
    <w:rsid w:val="002F5523"/>
    <w:rsid w:val="003103E0"/>
    <w:rsid w:val="00352B81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5276D"/>
    <w:rsid w:val="0048461A"/>
    <w:rsid w:val="004A1274"/>
    <w:rsid w:val="004A2B0D"/>
    <w:rsid w:val="00503564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57B75"/>
    <w:rsid w:val="00783E79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45E68"/>
    <w:rsid w:val="00F55E99"/>
    <w:rsid w:val="00F607EF"/>
    <w:rsid w:val="00F61A7C"/>
    <w:rsid w:val="00F65039"/>
    <w:rsid w:val="00F85275"/>
    <w:rsid w:val="00FA36BB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LNWajith/Futurense-Internship-Phase2/tree/main/week2/Day%20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000000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000000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000000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000000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000000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000000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000000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pStyle w:val="3BEB2CF3C2B14AC2832E78836D6FD109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A19F2"/>
    <w:rsid w:val="003E606D"/>
    <w:rsid w:val="00422400"/>
    <w:rsid w:val="004A6F5F"/>
    <w:rsid w:val="004B2BA2"/>
    <w:rsid w:val="0051146D"/>
    <w:rsid w:val="00544392"/>
    <w:rsid w:val="006C4C28"/>
    <w:rsid w:val="00715858"/>
    <w:rsid w:val="00750B20"/>
    <w:rsid w:val="00760840"/>
    <w:rsid w:val="00761CC7"/>
    <w:rsid w:val="00846A6E"/>
    <w:rsid w:val="008D727F"/>
    <w:rsid w:val="009C3EA1"/>
    <w:rsid w:val="00A243F1"/>
    <w:rsid w:val="00AE67B5"/>
    <w:rsid w:val="00AE709D"/>
    <w:rsid w:val="00B44537"/>
    <w:rsid w:val="00BE08AC"/>
    <w:rsid w:val="00C25D48"/>
    <w:rsid w:val="00C721CD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92518F5EB3B4A859B9DF5A3045DD0">
    <w:name w:val="04692518F5EB3B4A859B9DF5A3045DD0"/>
    <w:rsid w:val="00087FAA"/>
  </w:style>
  <w:style w:type="paragraph" w:customStyle="1" w:styleId="42C515E60C68A44CA248EC76D74D87C9">
    <w:name w:val="42C515E60C68A44CA248EC76D74D87C9"/>
    <w:rsid w:val="00087FAA"/>
  </w:style>
  <w:style w:type="paragraph" w:customStyle="1" w:styleId="2857A4578B3CC847B30B118A6A576727">
    <w:name w:val="2857A4578B3CC847B30B118A6A576727"/>
    <w:rsid w:val="00087FAA"/>
  </w:style>
  <w:style w:type="paragraph" w:customStyle="1" w:styleId="8E70F428DF45084AB5F9EDA51247C524">
    <w:name w:val="8E70F428DF45084AB5F9EDA51247C524"/>
    <w:rsid w:val="00087FAA"/>
  </w:style>
  <w:style w:type="paragraph" w:customStyle="1" w:styleId="B3FDC0821554A847B19B02C8490D6B40">
    <w:name w:val="B3FDC0821554A847B19B02C8490D6B40"/>
    <w:rsid w:val="00087FAA"/>
  </w:style>
  <w:style w:type="paragraph" w:customStyle="1" w:styleId="500CE905F8B99949BF30AC15C7416640">
    <w:name w:val="500CE905F8B99949BF30AC15C7416640"/>
    <w:rsid w:val="00087FAA"/>
  </w:style>
  <w:style w:type="paragraph" w:customStyle="1" w:styleId="DCE5692825A52C4FB5BFC84FCAAD6427">
    <w:name w:val="DCE5692825A52C4FB5BFC84FCAAD6427"/>
    <w:rsid w:val="008D727F"/>
  </w:style>
  <w:style w:type="paragraph" w:customStyle="1" w:styleId="65C545B13BC75144BD5808F4A2A229BC">
    <w:name w:val="65C545B13BC75144BD5808F4A2A229BC"/>
    <w:rsid w:val="008D727F"/>
  </w:style>
  <w:style w:type="paragraph" w:customStyle="1" w:styleId="8EC2540FC4BF0B438A3435BBB02ED8FC">
    <w:name w:val="8EC2540FC4BF0B438A3435BBB02ED8FC"/>
    <w:rsid w:val="008D727F"/>
  </w:style>
  <w:style w:type="paragraph" w:customStyle="1" w:styleId="9131EA08F5B7B54484097D446D69E599">
    <w:name w:val="9131EA08F5B7B54484097D446D69E599"/>
    <w:rsid w:val="008D727F"/>
  </w:style>
  <w:style w:type="paragraph" w:customStyle="1" w:styleId="6D0614B743724017B7A03BC7C30DFDD3">
    <w:name w:val="6D0614B743724017B7A03BC7C30DFDD3"/>
    <w:rsid w:val="004B2BA2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CDBEADD5EBBD400D8756DA774BEEF582">
    <w:name w:val="CDBEADD5EBBD400D8756DA774BEEF582"/>
    <w:rsid w:val="004B2BA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2C2B1C870284432908DA4E8D3BC125B">
    <w:name w:val="52C2B1C870284432908DA4E8D3BC125B"/>
    <w:rsid w:val="004B2BA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F03ED5BA51C4F8683761C8F75F02D46">
    <w:name w:val="CF03ED5BA51C4F8683761C8F75F02D46"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3BEB2CF3C2B14AC2832E78836D6FD109">
    <w:name w:val="3BEB2CF3C2B14AC2832E78836D6FD109"/>
    <w:rsid w:val="002F3FC5"/>
    <w:pPr>
      <w:numPr>
        <w:numId w:val="3"/>
      </w:numPr>
      <w:tabs>
        <w:tab w:val="clear" w:pos="720"/>
      </w:tabs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A906FB6C43CE9640ADFC2A76043DCDCE">
    <w:name w:val="A906FB6C43CE9640ADFC2A76043DCDCE"/>
    <w:rsid w:val="002F3FC5"/>
    <w:pPr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172E49A76BFB7C469ACD24AFFF6B9E2A">
    <w:name w:val="172E49A76BFB7C469ACD24AFFF6B9E2A"/>
    <w:rsid w:val="002F3FC5"/>
    <w:pPr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344C6AA8AD3E8749BE6D6C8124D2168F">
    <w:name w:val="344C6AA8AD3E8749BE6D6C8124D2168F"/>
    <w:rsid w:val="002F3FC5"/>
    <w:pPr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89655E5A99CE42D4AB4BF30E7ED76228">
    <w:name w:val="89655E5A99CE42D4AB4BF30E7ED76228"/>
    <w:rsid w:val="0016705D"/>
    <w:pPr>
      <w:spacing w:after="160" w:line="259" w:lineRule="auto"/>
    </w:pPr>
    <w:rPr>
      <w:sz w:val="22"/>
      <w:szCs w:val="22"/>
    </w:rPr>
  </w:style>
  <w:style w:type="paragraph" w:customStyle="1" w:styleId="72E2B5E0CBCC4C4DB998AB33167AE54F">
    <w:name w:val="72E2B5E0CBCC4C4DB998AB33167AE54F"/>
    <w:rsid w:val="0016705D"/>
    <w:pPr>
      <w:spacing w:after="160" w:line="259" w:lineRule="auto"/>
    </w:pPr>
    <w:rPr>
      <w:sz w:val="22"/>
      <w:szCs w:val="22"/>
    </w:rPr>
  </w:style>
  <w:style w:type="paragraph" w:customStyle="1" w:styleId="716D838586C34BC19E2580E12A61066E">
    <w:name w:val="716D838586C34BC19E2580E12A61066E"/>
    <w:rsid w:val="0016705D"/>
    <w:pPr>
      <w:spacing w:after="160" w:line="259" w:lineRule="auto"/>
    </w:pPr>
    <w:rPr>
      <w:sz w:val="22"/>
      <w:szCs w:val="22"/>
    </w:rPr>
  </w:style>
  <w:style w:type="paragraph" w:customStyle="1" w:styleId="637B6B1AC9424D198A8BA7DF53A0200B">
    <w:name w:val="637B6B1AC9424D198A8BA7DF53A0200B"/>
    <w:rsid w:val="0016705D"/>
    <w:pPr>
      <w:spacing w:after="160" w:line="259" w:lineRule="auto"/>
    </w:pPr>
    <w:rPr>
      <w:sz w:val="22"/>
      <w:szCs w:val="22"/>
    </w:rPr>
  </w:style>
  <w:style w:type="paragraph" w:customStyle="1" w:styleId="6337FD9BDBF14966BE5D64A5074C8537">
    <w:name w:val="6337FD9BDBF14966BE5D64A5074C8537"/>
    <w:rsid w:val="0016705D"/>
    <w:pPr>
      <w:spacing w:after="160" w:line="259" w:lineRule="auto"/>
    </w:pPr>
    <w:rPr>
      <w:sz w:val="22"/>
      <w:szCs w:val="22"/>
    </w:rPr>
  </w:style>
  <w:style w:type="paragraph" w:customStyle="1" w:styleId="C429951DCA024A2CAC31011399805E40">
    <w:name w:val="C429951DCA024A2CAC31011399805E40"/>
    <w:rsid w:val="0016705D"/>
    <w:pPr>
      <w:spacing w:after="160" w:line="259" w:lineRule="auto"/>
    </w:pPr>
    <w:rPr>
      <w:sz w:val="22"/>
      <w:szCs w:val="22"/>
    </w:rPr>
  </w:style>
  <w:style w:type="paragraph" w:customStyle="1" w:styleId="690BF4D8944A4EBA87BB63072A74A42A">
    <w:name w:val="690BF4D8944A4EBA87BB63072A74A42A"/>
    <w:rsid w:val="0016705D"/>
    <w:pPr>
      <w:spacing w:after="160" w:line="259" w:lineRule="auto"/>
    </w:pPr>
    <w:rPr>
      <w:sz w:val="22"/>
      <w:szCs w:val="22"/>
    </w:rPr>
  </w:style>
  <w:style w:type="paragraph" w:customStyle="1" w:styleId="5185DBF07B2B46B0952B4FCC600155D6">
    <w:name w:val="5185DBF07B2B46B0952B4FCC600155D6"/>
    <w:rsid w:val="0016705D"/>
    <w:pPr>
      <w:spacing w:after="160" w:line="259" w:lineRule="auto"/>
    </w:pPr>
    <w:rPr>
      <w:sz w:val="22"/>
      <w:szCs w:val="22"/>
    </w:rPr>
  </w:style>
  <w:style w:type="paragraph" w:customStyle="1" w:styleId="C6B529679FDC47B0AB3FEC7453679359">
    <w:name w:val="C6B529679FDC47B0AB3FEC7453679359"/>
    <w:rsid w:val="0016705D"/>
    <w:pPr>
      <w:spacing w:after="160" w:line="259" w:lineRule="auto"/>
    </w:pPr>
    <w:rPr>
      <w:sz w:val="22"/>
      <w:szCs w:val="22"/>
    </w:rPr>
  </w:style>
  <w:style w:type="paragraph" w:customStyle="1" w:styleId="8F49AEC0AB9346E0A8893A7E72BC58C6">
    <w:name w:val="8F49AEC0AB9346E0A8893A7E72BC58C6"/>
    <w:rsid w:val="0016705D"/>
    <w:pPr>
      <w:spacing w:after="160" w:line="259" w:lineRule="auto"/>
    </w:pPr>
    <w:rPr>
      <w:sz w:val="22"/>
      <w:szCs w:val="22"/>
    </w:rPr>
  </w:style>
  <w:style w:type="paragraph" w:customStyle="1" w:styleId="7C8AF7723F524B489147020161B8D9B8">
    <w:name w:val="7C8AF7723F524B489147020161B8D9B8"/>
    <w:rsid w:val="0016705D"/>
    <w:pPr>
      <w:spacing w:after="160" w:line="259" w:lineRule="auto"/>
    </w:pPr>
    <w:rPr>
      <w:sz w:val="22"/>
      <w:szCs w:val="22"/>
    </w:rPr>
  </w:style>
  <w:style w:type="paragraph" w:customStyle="1" w:styleId="5043ABE92AA94A24834EA1C120237E2B">
    <w:name w:val="5043ABE92AA94A24834EA1C120237E2B"/>
    <w:rsid w:val="0016705D"/>
    <w:pPr>
      <w:spacing w:after="160" w:line="259" w:lineRule="auto"/>
    </w:pPr>
    <w:rPr>
      <w:sz w:val="22"/>
      <w:szCs w:val="22"/>
    </w:rPr>
  </w:style>
  <w:style w:type="paragraph" w:customStyle="1" w:styleId="3F2FDB1B27B544D095A2211406936B1D">
    <w:name w:val="3F2FDB1B27B544D095A2211406936B1D"/>
    <w:rsid w:val="0016705D"/>
    <w:pPr>
      <w:spacing w:after="160" w:line="259" w:lineRule="auto"/>
    </w:pPr>
    <w:rPr>
      <w:sz w:val="22"/>
      <w:szCs w:val="22"/>
    </w:rPr>
  </w:style>
  <w:style w:type="paragraph" w:customStyle="1" w:styleId="C0F936FD55C54982BDEEA63FF318162B">
    <w:name w:val="C0F936FD55C54982BDEEA63FF318162B"/>
    <w:rsid w:val="0016705D"/>
    <w:pPr>
      <w:spacing w:after="160" w:line="259" w:lineRule="auto"/>
    </w:pPr>
    <w:rPr>
      <w:sz w:val="22"/>
      <w:szCs w:val="22"/>
    </w:rPr>
  </w:style>
  <w:style w:type="paragraph" w:customStyle="1" w:styleId="58FA9CE88A254CFF874713124A620B70">
    <w:name w:val="58FA9CE88A254CFF874713124A620B70"/>
    <w:rsid w:val="0016705D"/>
    <w:pPr>
      <w:spacing w:after="160" w:line="259" w:lineRule="auto"/>
    </w:pPr>
    <w:rPr>
      <w:sz w:val="22"/>
      <w:szCs w:val="22"/>
    </w:rPr>
  </w:style>
  <w:style w:type="paragraph" w:customStyle="1" w:styleId="8B78C7E73C6B45F6957B030F3B2A3E8A">
    <w:name w:val="8B78C7E73C6B45F6957B030F3B2A3E8A"/>
    <w:rsid w:val="0016705D"/>
    <w:pPr>
      <w:spacing w:after="160" w:line="259" w:lineRule="auto"/>
    </w:pPr>
    <w:rPr>
      <w:sz w:val="22"/>
      <w:szCs w:val="22"/>
    </w:rPr>
  </w:style>
  <w:style w:type="paragraph" w:customStyle="1" w:styleId="727D253A83DB4AD5B4962C78A3779999">
    <w:name w:val="727D253A83DB4AD5B4962C78A3779999"/>
    <w:rsid w:val="0016705D"/>
    <w:pPr>
      <w:spacing w:after="160" w:line="259" w:lineRule="auto"/>
    </w:pPr>
    <w:rPr>
      <w:sz w:val="22"/>
      <w:szCs w:val="22"/>
    </w:rPr>
  </w:style>
  <w:style w:type="paragraph" w:customStyle="1" w:styleId="DEF53B7D89834B7E82807DEDE3E1020E">
    <w:name w:val="DEF53B7D89834B7E82807DEDE3E1020E"/>
    <w:rsid w:val="0016705D"/>
    <w:pPr>
      <w:spacing w:after="160" w:line="259" w:lineRule="auto"/>
    </w:pPr>
    <w:rPr>
      <w:sz w:val="22"/>
      <w:szCs w:val="22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D29141F721E34B909FBBA23EC17E5C71">
    <w:name w:val="D29141F721E34B909FBBA23EC17E5C71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5459EB29454949B4B5E3C1158622A6E3">
    <w:name w:val="5459EB29454949B4B5E3C1158622A6E3"/>
    <w:rsid w:val="0016705D"/>
    <w:pPr>
      <w:spacing w:after="160" w:line="259" w:lineRule="auto"/>
    </w:pPr>
    <w:rPr>
      <w:sz w:val="22"/>
      <w:szCs w:val="22"/>
    </w:rPr>
  </w:style>
  <w:style w:type="paragraph" w:customStyle="1" w:styleId="AF911430F4C843F5BF07B11F519578DE">
    <w:name w:val="AF911430F4C843F5BF07B11F519578DE"/>
    <w:rsid w:val="0016705D"/>
    <w:pPr>
      <w:spacing w:after="160" w:line="259" w:lineRule="auto"/>
    </w:pPr>
    <w:rPr>
      <w:sz w:val="22"/>
      <w:szCs w:val="22"/>
    </w:rPr>
  </w:style>
  <w:style w:type="paragraph" w:customStyle="1" w:styleId="5FA7C368F826457BB3008679451D80CD">
    <w:name w:val="5FA7C368F826457BB3008679451D80CD"/>
    <w:rsid w:val="0016705D"/>
    <w:pPr>
      <w:spacing w:after="160" w:line="259" w:lineRule="auto"/>
    </w:pPr>
    <w:rPr>
      <w:sz w:val="22"/>
      <w:szCs w:val="22"/>
    </w:rPr>
  </w:style>
  <w:style w:type="paragraph" w:customStyle="1" w:styleId="791E16D1301C4187BFD1CB0B0FF02E5E">
    <w:name w:val="791E16D1301C4187BFD1CB0B0FF02E5E"/>
    <w:rsid w:val="0016705D"/>
    <w:pPr>
      <w:spacing w:after="160" w:line="259" w:lineRule="auto"/>
    </w:pPr>
    <w:rPr>
      <w:sz w:val="22"/>
      <w:szCs w:val="22"/>
    </w:rPr>
  </w:style>
  <w:style w:type="paragraph" w:customStyle="1" w:styleId="7884C589F22342C48C5D36610379B122">
    <w:name w:val="7884C589F22342C48C5D36610379B12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2024-05-07T06:09:00Z</dcterms:created>
  <dcterms:modified xsi:type="dcterms:W3CDTF">2024-05-07T06:09:00Z</dcterms:modified>
</cp:coreProperties>
</file>