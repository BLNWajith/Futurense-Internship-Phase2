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7C42C1D1" w:rsidR="004326C9" w:rsidRDefault="004326C9" w:rsidP="00880C15">
            <w:r>
              <w:t xml:space="preserve">Internship Day </w:t>
            </w:r>
            <w:r w:rsidR="00A729D9">
              <w:t>1</w:t>
            </w:r>
            <w:r w:rsidR="007B4BA5">
              <w:t>2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A76E06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63C5B32F" w:rsidR="00D077B3" w:rsidRPr="00880C15" w:rsidRDefault="00A76E06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953E0">
                  <w:t>0</w:t>
                </w:r>
                <w:r w:rsidR="007B4BA5">
                  <w:t>9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A76E06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A76E06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A76E06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A76E06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A76E06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A76E06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3898E273" w14:textId="6BFE7B3D" w:rsidR="005953E0" w:rsidRPr="005953E0" w:rsidRDefault="00FC01DA" w:rsidP="005953E0">
      <w:pPr>
        <w:pStyle w:val="ListParagraph"/>
        <w:numPr>
          <w:ilvl w:val="0"/>
          <w:numId w:val="8"/>
        </w:numPr>
      </w:pPr>
      <w:r w:rsidRPr="00FC01DA">
        <w:t xml:space="preserve">To achieve a comprehensive understanding of the 'EXPLAIN' command in SQL and to thoroughly revisit and clarify the different types of JOIN </w:t>
      </w:r>
      <w:proofErr w:type="gramStart"/>
      <w:r w:rsidRPr="00FC01DA">
        <w:t>operations.</w:t>
      </w:r>
      <w:r w:rsidR="000D4256">
        <w:t>.</w:t>
      </w:r>
      <w:proofErr w:type="gramEnd"/>
    </w:p>
    <w:p w14:paraId="7D6DB268" w14:textId="5C4E081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159ED2D1" w14:textId="27E203E2" w:rsidR="00FC01DA" w:rsidRPr="007B4BA5" w:rsidRDefault="00FC01DA" w:rsidP="007B4BA5">
      <w:pPr>
        <w:pStyle w:val="ListParagraph"/>
        <w:numPr>
          <w:ilvl w:val="0"/>
          <w:numId w:val="8"/>
        </w:numPr>
      </w:pPr>
      <w:r w:rsidRPr="007B4BA5">
        <w:t xml:space="preserve">Gain a comprehensive understanding of the 'EXPLAIN' command in SQL, focusing on key column keywords such as ID, </w:t>
      </w:r>
      <w:proofErr w:type="spellStart"/>
      <w:r w:rsidRPr="007B4BA5">
        <w:t>select_type</w:t>
      </w:r>
      <w:proofErr w:type="spellEnd"/>
      <w:r w:rsidRPr="007B4BA5">
        <w:t>, and type.</w:t>
      </w:r>
    </w:p>
    <w:p w14:paraId="090A4AE9" w14:textId="2CD45909" w:rsidR="00FC01DA" w:rsidRPr="007B4BA5" w:rsidRDefault="00FC01DA" w:rsidP="007B4BA5">
      <w:pPr>
        <w:pStyle w:val="ListParagraph"/>
        <w:numPr>
          <w:ilvl w:val="0"/>
          <w:numId w:val="8"/>
        </w:numPr>
      </w:pPr>
      <w:r w:rsidRPr="007B4BA5">
        <w:t>Review and discuss example queries related to the 'EXPLAIN' command to illustrate practical application.</w:t>
      </w:r>
    </w:p>
    <w:p w14:paraId="6AE87BD9" w14:textId="66740328" w:rsidR="00FC01DA" w:rsidRPr="007B4BA5" w:rsidRDefault="00FC01DA" w:rsidP="007B4BA5">
      <w:pPr>
        <w:pStyle w:val="ListParagraph"/>
        <w:numPr>
          <w:ilvl w:val="0"/>
          <w:numId w:val="8"/>
        </w:numPr>
      </w:pPr>
      <w:r w:rsidRPr="007B4BA5">
        <w:t>Explore and discuss common values encountered in the 'type' column of the 'EXPLAIN' output, enhancing our understanding of query performance and optimization.</w:t>
      </w:r>
    </w:p>
    <w:p w14:paraId="496425DE" w14:textId="770FD28A" w:rsidR="000D4256" w:rsidRPr="000D4256" w:rsidRDefault="008370AA" w:rsidP="000D425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5666347A" w14:textId="77777777" w:rsidR="007B4BA5" w:rsidRDefault="007B4BA5" w:rsidP="007B4BA5">
      <w:pPr>
        <w:pStyle w:val="ListParagraph"/>
        <w:numPr>
          <w:ilvl w:val="0"/>
          <w:numId w:val="8"/>
        </w:numPr>
      </w:pPr>
      <w:r>
        <w:t xml:space="preserve">Achieved an in-depth understanding of key column keywords in the SQL 'EXPLAIN' command, including ID, </w:t>
      </w:r>
      <w:proofErr w:type="spellStart"/>
      <w:r>
        <w:t>select_type</w:t>
      </w:r>
      <w:proofErr w:type="spellEnd"/>
      <w:r>
        <w:t>, and type.</w:t>
      </w:r>
    </w:p>
    <w:p w14:paraId="29F80E41" w14:textId="77777777" w:rsidR="007B4BA5" w:rsidRDefault="007B4BA5" w:rsidP="007B4BA5">
      <w:pPr>
        <w:pStyle w:val="ListParagraph"/>
        <w:numPr>
          <w:ilvl w:val="0"/>
          <w:numId w:val="8"/>
        </w:numPr>
      </w:pPr>
      <w:r>
        <w:t>Discussed and analyzed example queries to effectively demonstrate the practical applications and implications of the 'EXPLAIN' command.</w:t>
      </w:r>
    </w:p>
    <w:p w14:paraId="2C47969A" w14:textId="32780AB6" w:rsidR="007B4BA5" w:rsidRDefault="007B4BA5" w:rsidP="007B4BA5">
      <w:pPr>
        <w:pStyle w:val="ListParagraph"/>
        <w:numPr>
          <w:ilvl w:val="0"/>
          <w:numId w:val="8"/>
        </w:numPr>
      </w:pPr>
      <w:r>
        <w:t>Explored common values in the 'type' column, gaining insights into query performance and optimization techniques within SQL environments</w:t>
      </w:r>
    </w:p>
    <w:p w14:paraId="550C18AB" w14:textId="0176CB41" w:rsidR="00A729D9" w:rsidRDefault="007B4BA5" w:rsidP="007B4BA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Task:</w:t>
      </w:r>
    </w:p>
    <w:p w14:paraId="2816C3DE" w14:textId="07FED542" w:rsidR="007B4BA5" w:rsidRDefault="007B4BA5" w:rsidP="007B4BA5">
      <w:pPr>
        <w:pStyle w:val="ListParagraph"/>
        <w:numPr>
          <w:ilvl w:val="0"/>
          <w:numId w:val="8"/>
        </w:numPr>
      </w:pPr>
      <w:r>
        <w:t>Ensure complete understanding of the SQL 'EXPLAIN'  by Monday. Prioritize finishing all pending tasks by tomorrow to facilitate this.</w:t>
      </w:r>
    </w:p>
    <w:p w14:paraId="45601CAF" w14:textId="30852B75" w:rsidR="007B4BA5" w:rsidRPr="007B4BA5" w:rsidRDefault="007B4BA5" w:rsidP="007B4BA5">
      <w:pPr>
        <w:pStyle w:val="ListParagraph"/>
        <w:numPr>
          <w:ilvl w:val="0"/>
          <w:numId w:val="8"/>
        </w:numPr>
      </w:pPr>
      <w:r>
        <w:t>If the 'EXPLAIN' keyword study is completed over the weekend, proceed to understand subqueries in SQL</w:t>
      </w:r>
      <w:r>
        <w:t>.</w:t>
      </w:r>
    </w:p>
    <w:sectPr w:rsidR="007B4BA5" w:rsidRPr="007B4BA5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3F4D1" w14:textId="77777777" w:rsidR="00A76E06" w:rsidRDefault="00A76E06" w:rsidP="00A66B18">
      <w:r>
        <w:separator/>
      </w:r>
    </w:p>
  </w:endnote>
  <w:endnote w:type="continuationSeparator" w:id="0">
    <w:p w14:paraId="7F78F2E0" w14:textId="77777777" w:rsidR="00A76E06" w:rsidRDefault="00A76E06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B3C2F" w14:textId="77777777" w:rsidR="00A76E06" w:rsidRDefault="00A76E06" w:rsidP="00A66B18">
      <w:r>
        <w:separator/>
      </w:r>
    </w:p>
  </w:footnote>
  <w:footnote w:type="continuationSeparator" w:id="0">
    <w:p w14:paraId="4BCED9EC" w14:textId="77777777" w:rsidR="00A76E06" w:rsidRDefault="00A76E06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A1274"/>
    <w:rsid w:val="004A2B0D"/>
    <w:rsid w:val="00503564"/>
    <w:rsid w:val="00553975"/>
    <w:rsid w:val="005953E0"/>
    <w:rsid w:val="005A3665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D6E13"/>
    <w:rsid w:val="00A10AB3"/>
    <w:rsid w:val="00A15DF3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2024-05-09T07:49:00Z</dcterms:created>
  <dcterms:modified xsi:type="dcterms:W3CDTF">2024-05-09T07:49:00Z</dcterms:modified>
</cp:coreProperties>
</file>