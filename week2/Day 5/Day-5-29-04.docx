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40302B5C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578890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A65033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45.6pt" to="320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Cdpk17gAAAACQEAAA8AAABkcnMv&#10;ZG93bnJldi54bWxMj8FKw0AQhu+C77CM4K3dpNTQpNmUIkgF8WBqkd622TEJZmeT3W0T396VHvQ4&#10;Mx//fH++mXTHLmhda0hAPI+AIVVGtVQLeN8/zVbAnJekZGcIBXyjg01xe5PLTJmR3vBS+pqFEHKZ&#10;FNB432ecu6pBLd3c9Ejh9mmslj6MtubKyjGE644voijhWrYUPjSyx8cGq6/yrAVY/jFs4+F1dzik&#10;w/NxfCld5Ush7u+m7RqYx8n/wfCrH9ShCE4ncyblWCdg9hCnARWQxgtgAUiWUQLsdF3wIuf/GxQ/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Cdpk17gAAAACQ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5E857FF7" w:rsidR="004326C9" w:rsidRDefault="004326C9" w:rsidP="00880C15">
            <w:r>
              <w:t>Internship Day 5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D077B3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Content>
                <w:r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6B0D408E" w:rsidR="00D077B3" w:rsidRPr="00880C15" w:rsidRDefault="00D077B3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Content>
                <w:r>
                  <w:t>29 April,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D077B3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Content>
                <w:r w:rsidRPr="00880C15">
                  <w:t>Time:</w:t>
                </w:r>
              </w:sdtContent>
            </w:sdt>
          </w:p>
          <w:p w14:paraId="0696AA39" w14:textId="6FB24BBD" w:rsidR="004326C9" w:rsidRPr="004326C9" w:rsidRDefault="004326C9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4326C9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Content>
                <w:r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D077B3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Content>
                <w:r w:rsidRPr="00880C15">
                  <w:t>Facilitator:</w:t>
                </w:r>
              </w:sdtContent>
            </w:sdt>
          </w:p>
          <w:p w14:paraId="7A17B14A" w14:textId="33D6721E" w:rsidR="00D077B3" w:rsidRP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</w:tc>
        <w:tc>
          <w:tcPr>
            <w:tcW w:w="1009" w:type="pct"/>
          </w:tcPr>
          <w:p w14:paraId="63B76937" w14:textId="27B52EA4" w:rsidR="00D077B3" w:rsidRDefault="00D077B3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Content>
                <w:r>
                  <w:t>Akash Das</w:t>
                </w:r>
              </w:sdtContent>
            </w:sdt>
          </w:p>
          <w:p w14:paraId="79F95E50" w14:textId="4BC16A12" w:rsidR="00D077B3" w:rsidRPr="00880C15" w:rsidRDefault="00D077B3" w:rsidP="00D077B3">
            <w:r>
              <w:t>BLN Wajith Ali</w:t>
            </w:r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6146946A" w14:textId="58E6F990" w:rsidR="00AB3835" w:rsidRDefault="00AB3835" w:rsidP="00AB3835">
      <w:pPr>
        <w:pStyle w:val="ListParagraph"/>
        <w:numPr>
          <w:ilvl w:val="0"/>
          <w:numId w:val="6"/>
        </w:numPr>
      </w:pPr>
      <w:r w:rsidRPr="00AB3835">
        <w:t>Acquire familiarity with utilizing MySQL Workbench, a visual tool designed for efficient database management</w:t>
      </w:r>
    </w:p>
    <w:p w14:paraId="1742B5E3" w14:textId="77777777" w:rsidR="00AB3835" w:rsidRDefault="00AB3835" w:rsidP="00AB3835"/>
    <w:p w14:paraId="7D6DB268" w14:textId="4AF43FDC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74622D40" w14:textId="5BA7AF13" w:rsidR="00AB3835" w:rsidRDefault="00AB3835" w:rsidP="00AB3835">
      <w:pPr>
        <w:ind w:firstLine="720"/>
      </w:pPr>
      <w:r>
        <w:t>-</w:t>
      </w:r>
      <w:r>
        <w:tab/>
      </w:r>
      <w:r>
        <w:t>Installing and navigating MySQL Workbench.</w:t>
      </w:r>
    </w:p>
    <w:p w14:paraId="756ED89F" w14:textId="77777777" w:rsidR="00AB3835" w:rsidRDefault="00AB3835" w:rsidP="00AB3835">
      <w:pPr>
        <w:ind w:firstLine="720"/>
      </w:pPr>
      <w:r>
        <w:t>-</w:t>
      </w:r>
      <w:r>
        <w:tab/>
        <w:t>Importing a database into MySQL Workbench.</w:t>
      </w:r>
    </w:p>
    <w:p w14:paraId="38794D04" w14:textId="77777777" w:rsidR="00AB3835" w:rsidRDefault="00AB3835" w:rsidP="00AB3835">
      <w:pPr>
        <w:ind w:firstLine="720"/>
      </w:pPr>
      <w:r>
        <w:t>-</w:t>
      </w:r>
      <w:r>
        <w:tab/>
        <w:t>Practicing SQL queries using MySQL Workbench.</w:t>
      </w:r>
    </w:p>
    <w:p w14:paraId="6B69CF88" w14:textId="2760EFC3" w:rsidR="008370AA" w:rsidRDefault="008370AA" w:rsidP="008370AA"/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7BA9D646" w14:textId="017B1182" w:rsidR="008370AA" w:rsidRDefault="008370AA" w:rsidP="008370AA">
      <w:pPr>
        <w:pStyle w:val="ListParagraph"/>
        <w:numPr>
          <w:ilvl w:val="0"/>
          <w:numId w:val="6"/>
        </w:numPr>
      </w:pPr>
      <w:r w:rsidRPr="008370AA">
        <w:rPr>
          <w:b/>
          <w:bCs/>
        </w:rPr>
        <w:t>MySQL Workbench Installation and Exploration:</w:t>
      </w:r>
      <w:r>
        <w:t xml:space="preserve"> </w:t>
      </w:r>
      <w:r>
        <w:br/>
      </w:r>
      <w:r>
        <w:t>Covered the installation process and explored the various functionalities of MySQL Workbench.</w:t>
      </w:r>
    </w:p>
    <w:p w14:paraId="3D8E2C1F" w14:textId="695B5BB3" w:rsidR="008370AA" w:rsidRDefault="008370AA" w:rsidP="008370AA">
      <w:pPr>
        <w:pStyle w:val="ListParagraph"/>
        <w:numPr>
          <w:ilvl w:val="0"/>
          <w:numId w:val="6"/>
        </w:numPr>
      </w:pPr>
      <w:r w:rsidRPr="008370AA">
        <w:rPr>
          <w:b/>
          <w:bCs/>
        </w:rPr>
        <w:t>Database Import:</w:t>
      </w:r>
      <w:r>
        <w:t xml:space="preserve"> </w:t>
      </w:r>
      <w:r>
        <w:br/>
      </w:r>
      <w:r>
        <w:t>Gained knowledge on how to import a database from the local system into MySQL Workbench.</w:t>
      </w:r>
    </w:p>
    <w:p w14:paraId="01AE6BBE" w14:textId="2FC4FEBA" w:rsidR="008370AA" w:rsidRDefault="008370AA" w:rsidP="008370AA">
      <w:pPr>
        <w:pStyle w:val="ListParagraph"/>
        <w:numPr>
          <w:ilvl w:val="0"/>
          <w:numId w:val="6"/>
        </w:numPr>
      </w:pPr>
      <w:r w:rsidRPr="008370AA">
        <w:rPr>
          <w:b/>
          <w:bCs/>
        </w:rPr>
        <w:t>SQL Queries Practice:</w:t>
      </w:r>
      <w:r>
        <w:br/>
      </w:r>
      <w:r>
        <w:t>Engaged in practicing SQL queries using the MySQL Workbench interface.</w:t>
      </w:r>
    </w:p>
    <w:p w14:paraId="336CFA8A" w14:textId="2B37A005" w:rsidR="008370AA" w:rsidRDefault="008370AA" w:rsidP="008370AA"/>
    <w:p w14:paraId="4DB4122A" w14:textId="1029C4D4" w:rsidR="008370AA" w:rsidRDefault="008370AA" w:rsidP="008370AA"/>
    <w:p w14:paraId="2D70BE40" w14:textId="3BA50BF4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Resources and links:</w:t>
      </w:r>
    </w:p>
    <w:p w14:paraId="45C865BC" w14:textId="33F3ABD3" w:rsidR="008370AA" w:rsidRDefault="008370AA" w:rsidP="008370AA">
      <w:pPr>
        <w:rPr>
          <w:b/>
          <w:bCs/>
          <w:sz w:val="28"/>
          <w:szCs w:val="22"/>
        </w:rPr>
      </w:pPr>
    </w:p>
    <w:p w14:paraId="26137EEB" w14:textId="28C0AE22" w:rsidR="008370AA" w:rsidRDefault="008370AA" w:rsidP="008370AA">
      <w:pPr>
        <w:rPr>
          <w:sz w:val="28"/>
          <w:szCs w:val="22"/>
        </w:rPr>
      </w:pPr>
      <w:hyperlink r:id="rId8" w:history="1">
        <w:r w:rsidRPr="008370AA">
          <w:rPr>
            <w:rStyle w:val="Hyperlink"/>
            <w:color w:val="000000" w:themeColor="text1"/>
            <w:sz w:val="28"/>
            <w:szCs w:val="22"/>
          </w:rPr>
          <w:t>SQL Community Server Download</w:t>
        </w:r>
      </w:hyperlink>
    </w:p>
    <w:p w14:paraId="02E51CA8" w14:textId="2A890564" w:rsidR="008370AA" w:rsidRDefault="008370AA" w:rsidP="008370AA">
      <w:pPr>
        <w:rPr>
          <w:sz w:val="28"/>
          <w:szCs w:val="22"/>
        </w:rPr>
      </w:pPr>
    </w:p>
    <w:p w14:paraId="65A0952F" w14:textId="42F69218" w:rsidR="008370AA" w:rsidRPr="008370AA" w:rsidRDefault="008370AA" w:rsidP="008370AA">
      <w:pPr>
        <w:rPr>
          <w:sz w:val="28"/>
          <w:szCs w:val="22"/>
        </w:rPr>
      </w:pPr>
      <w:hyperlink r:id="rId9" w:history="1">
        <w:r w:rsidRPr="008370AA">
          <w:rPr>
            <w:rStyle w:val="Hyperlink"/>
            <w:color w:val="000000" w:themeColor="text1"/>
            <w:sz w:val="28"/>
            <w:szCs w:val="22"/>
          </w:rPr>
          <w:t>SQL Work Bench Download</w:t>
        </w:r>
      </w:hyperlink>
    </w:p>
    <w:sectPr w:rsidR="008370AA" w:rsidRPr="008370AA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D2275" w14:textId="77777777" w:rsidR="00271408" w:rsidRDefault="00271408" w:rsidP="00A66B18">
      <w:r>
        <w:separator/>
      </w:r>
    </w:p>
  </w:endnote>
  <w:endnote w:type="continuationSeparator" w:id="0">
    <w:p w14:paraId="3785B114" w14:textId="77777777" w:rsidR="00271408" w:rsidRDefault="00271408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2BB99" w14:textId="77777777" w:rsidR="00271408" w:rsidRDefault="00271408" w:rsidP="00A66B18">
      <w:r>
        <w:separator/>
      </w:r>
    </w:p>
  </w:footnote>
  <w:footnote w:type="continuationSeparator" w:id="0">
    <w:p w14:paraId="0CFF4D78" w14:textId="77777777" w:rsidR="00271408" w:rsidRDefault="00271408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D0A89"/>
    <w:rsid w:val="001E2320"/>
    <w:rsid w:val="00214E28"/>
    <w:rsid w:val="00216D9E"/>
    <w:rsid w:val="0023063B"/>
    <w:rsid w:val="00255AAC"/>
    <w:rsid w:val="00271408"/>
    <w:rsid w:val="002C0E4D"/>
    <w:rsid w:val="002F5523"/>
    <w:rsid w:val="003103E0"/>
    <w:rsid w:val="00352B81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A1274"/>
    <w:rsid w:val="004A2B0D"/>
    <w:rsid w:val="00503564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55E99"/>
    <w:rsid w:val="00F607EF"/>
    <w:rsid w:val="00F61A7C"/>
    <w:rsid w:val="00F65039"/>
    <w:rsid w:val="00F85275"/>
    <w:rsid w:val="00FA36BB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workbench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000000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000000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000000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000000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000000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000000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000000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pStyle w:val="3BEB2CF3C2B14AC2832E78836D6FD109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A19F2"/>
    <w:rsid w:val="003E606D"/>
    <w:rsid w:val="00422400"/>
    <w:rsid w:val="004A6F5F"/>
    <w:rsid w:val="004B2BA2"/>
    <w:rsid w:val="0051146D"/>
    <w:rsid w:val="00544392"/>
    <w:rsid w:val="005A342D"/>
    <w:rsid w:val="006C4C28"/>
    <w:rsid w:val="00715858"/>
    <w:rsid w:val="00750B20"/>
    <w:rsid w:val="00760840"/>
    <w:rsid w:val="00761CC7"/>
    <w:rsid w:val="00846A6E"/>
    <w:rsid w:val="008D727F"/>
    <w:rsid w:val="009C3EA1"/>
    <w:rsid w:val="00A243F1"/>
    <w:rsid w:val="00AE67B5"/>
    <w:rsid w:val="00AE709D"/>
    <w:rsid w:val="00B44537"/>
    <w:rsid w:val="00BE08AC"/>
    <w:rsid w:val="00C721CD"/>
    <w:rsid w:val="00D96EA7"/>
    <w:rsid w:val="00E17959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92518F5EB3B4A859B9DF5A3045DD0">
    <w:name w:val="04692518F5EB3B4A859B9DF5A3045DD0"/>
    <w:rsid w:val="00087FAA"/>
  </w:style>
  <w:style w:type="paragraph" w:customStyle="1" w:styleId="42C515E60C68A44CA248EC76D74D87C9">
    <w:name w:val="42C515E60C68A44CA248EC76D74D87C9"/>
    <w:rsid w:val="00087FAA"/>
  </w:style>
  <w:style w:type="paragraph" w:customStyle="1" w:styleId="2857A4578B3CC847B30B118A6A576727">
    <w:name w:val="2857A4578B3CC847B30B118A6A576727"/>
    <w:rsid w:val="00087FAA"/>
  </w:style>
  <w:style w:type="paragraph" w:customStyle="1" w:styleId="8E70F428DF45084AB5F9EDA51247C524">
    <w:name w:val="8E70F428DF45084AB5F9EDA51247C524"/>
    <w:rsid w:val="00087FAA"/>
  </w:style>
  <w:style w:type="paragraph" w:customStyle="1" w:styleId="B3FDC0821554A847B19B02C8490D6B40">
    <w:name w:val="B3FDC0821554A847B19B02C8490D6B40"/>
    <w:rsid w:val="00087FAA"/>
  </w:style>
  <w:style w:type="paragraph" w:customStyle="1" w:styleId="500CE905F8B99949BF30AC15C7416640">
    <w:name w:val="500CE905F8B99949BF30AC15C7416640"/>
    <w:rsid w:val="00087FAA"/>
  </w:style>
  <w:style w:type="paragraph" w:customStyle="1" w:styleId="DCE5692825A52C4FB5BFC84FCAAD6427">
    <w:name w:val="DCE5692825A52C4FB5BFC84FCAAD6427"/>
    <w:rsid w:val="008D727F"/>
  </w:style>
  <w:style w:type="paragraph" w:customStyle="1" w:styleId="65C545B13BC75144BD5808F4A2A229BC">
    <w:name w:val="65C545B13BC75144BD5808F4A2A229BC"/>
    <w:rsid w:val="008D727F"/>
  </w:style>
  <w:style w:type="paragraph" w:customStyle="1" w:styleId="8EC2540FC4BF0B438A3435BBB02ED8FC">
    <w:name w:val="8EC2540FC4BF0B438A3435BBB02ED8FC"/>
    <w:rsid w:val="008D727F"/>
  </w:style>
  <w:style w:type="paragraph" w:customStyle="1" w:styleId="9131EA08F5B7B54484097D446D69E599">
    <w:name w:val="9131EA08F5B7B54484097D446D69E599"/>
    <w:rsid w:val="008D727F"/>
  </w:style>
  <w:style w:type="paragraph" w:customStyle="1" w:styleId="6D0614B743724017B7A03BC7C30DFDD3">
    <w:name w:val="6D0614B743724017B7A03BC7C30DFDD3"/>
    <w:rsid w:val="004B2BA2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CDBEADD5EBBD400D8756DA774BEEF582">
    <w:name w:val="CDBEADD5EBBD400D8756DA774BEEF582"/>
    <w:rsid w:val="004B2BA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2C2B1C870284432908DA4E8D3BC125B">
    <w:name w:val="52C2B1C870284432908DA4E8D3BC125B"/>
    <w:rsid w:val="004B2BA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F03ED5BA51C4F8683761C8F75F02D46">
    <w:name w:val="CF03ED5BA51C4F8683761C8F75F02D46"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3BEB2CF3C2B14AC2832E78836D6FD109">
    <w:name w:val="3BEB2CF3C2B14AC2832E78836D6FD109"/>
    <w:rsid w:val="002F3FC5"/>
    <w:pPr>
      <w:numPr>
        <w:numId w:val="3"/>
      </w:numPr>
      <w:tabs>
        <w:tab w:val="clear" w:pos="720"/>
      </w:tabs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A906FB6C43CE9640ADFC2A76043DCDCE">
    <w:name w:val="A906FB6C43CE9640ADFC2A76043DCDCE"/>
    <w:rsid w:val="002F3FC5"/>
    <w:pPr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172E49A76BFB7C469ACD24AFFF6B9E2A">
    <w:name w:val="172E49A76BFB7C469ACD24AFFF6B9E2A"/>
    <w:rsid w:val="002F3FC5"/>
    <w:pPr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344C6AA8AD3E8749BE6D6C8124D2168F">
    <w:name w:val="344C6AA8AD3E8749BE6D6C8124D2168F"/>
    <w:rsid w:val="002F3FC5"/>
    <w:pPr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89655E5A99CE42D4AB4BF30E7ED76228">
    <w:name w:val="89655E5A99CE42D4AB4BF30E7ED76228"/>
    <w:rsid w:val="0016705D"/>
    <w:pPr>
      <w:spacing w:after="160" w:line="259" w:lineRule="auto"/>
    </w:pPr>
    <w:rPr>
      <w:sz w:val="22"/>
      <w:szCs w:val="22"/>
    </w:rPr>
  </w:style>
  <w:style w:type="paragraph" w:customStyle="1" w:styleId="72E2B5E0CBCC4C4DB998AB33167AE54F">
    <w:name w:val="72E2B5E0CBCC4C4DB998AB33167AE54F"/>
    <w:rsid w:val="0016705D"/>
    <w:pPr>
      <w:spacing w:after="160" w:line="259" w:lineRule="auto"/>
    </w:pPr>
    <w:rPr>
      <w:sz w:val="22"/>
      <w:szCs w:val="22"/>
    </w:rPr>
  </w:style>
  <w:style w:type="paragraph" w:customStyle="1" w:styleId="716D838586C34BC19E2580E12A61066E">
    <w:name w:val="716D838586C34BC19E2580E12A61066E"/>
    <w:rsid w:val="0016705D"/>
    <w:pPr>
      <w:spacing w:after="160" w:line="259" w:lineRule="auto"/>
    </w:pPr>
    <w:rPr>
      <w:sz w:val="22"/>
      <w:szCs w:val="22"/>
    </w:rPr>
  </w:style>
  <w:style w:type="paragraph" w:customStyle="1" w:styleId="637B6B1AC9424D198A8BA7DF53A0200B">
    <w:name w:val="637B6B1AC9424D198A8BA7DF53A0200B"/>
    <w:rsid w:val="0016705D"/>
    <w:pPr>
      <w:spacing w:after="160" w:line="259" w:lineRule="auto"/>
    </w:pPr>
    <w:rPr>
      <w:sz w:val="22"/>
      <w:szCs w:val="22"/>
    </w:rPr>
  </w:style>
  <w:style w:type="paragraph" w:customStyle="1" w:styleId="6337FD9BDBF14966BE5D64A5074C8537">
    <w:name w:val="6337FD9BDBF14966BE5D64A5074C8537"/>
    <w:rsid w:val="0016705D"/>
    <w:pPr>
      <w:spacing w:after="160" w:line="259" w:lineRule="auto"/>
    </w:pPr>
    <w:rPr>
      <w:sz w:val="22"/>
      <w:szCs w:val="22"/>
    </w:rPr>
  </w:style>
  <w:style w:type="paragraph" w:customStyle="1" w:styleId="C429951DCA024A2CAC31011399805E40">
    <w:name w:val="C429951DCA024A2CAC31011399805E40"/>
    <w:rsid w:val="0016705D"/>
    <w:pPr>
      <w:spacing w:after="160" w:line="259" w:lineRule="auto"/>
    </w:pPr>
    <w:rPr>
      <w:sz w:val="22"/>
      <w:szCs w:val="22"/>
    </w:rPr>
  </w:style>
  <w:style w:type="paragraph" w:customStyle="1" w:styleId="690BF4D8944A4EBA87BB63072A74A42A">
    <w:name w:val="690BF4D8944A4EBA87BB63072A74A42A"/>
    <w:rsid w:val="0016705D"/>
    <w:pPr>
      <w:spacing w:after="160" w:line="259" w:lineRule="auto"/>
    </w:pPr>
    <w:rPr>
      <w:sz w:val="22"/>
      <w:szCs w:val="22"/>
    </w:rPr>
  </w:style>
  <w:style w:type="paragraph" w:customStyle="1" w:styleId="5185DBF07B2B46B0952B4FCC600155D6">
    <w:name w:val="5185DBF07B2B46B0952B4FCC600155D6"/>
    <w:rsid w:val="0016705D"/>
    <w:pPr>
      <w:spacing w:after="160" w:line="259" w:lineRule="auto"/>
    </w:pPr>
    <w:rPr>
      <w:sz w:val="22"/>
      <w:szCs w:val="22"/>
    </w:rPr>
  </w:style>
  <w:style w:type="paragraph" w:customStyle="1" w:styleId="C6B529679FDC47B0AB3FEC7453679359">
    <w:name w:val="C6B529679FDC47B0AB3FEC7453679359"/>
    <w:rsid w:val="0016705D"/>
    <w:pPr>
      <w:spacing w:after="160" w:line="259" w:lineRule="auto"/>
    </w:pPr>
    <w:rPr>
      <w:sz w:val="22"/>
      <w:szCs w:val="22"/>
    </w:rPr>
  </w:style>
  <w:style w:type="paragraph" w:customStyle="1" w:styleId="8F49AEC0AB9346E0A8893A7E72BC58C6">
    <w:name w:val="8F49AEC0AB9346E0A8893A7E72BC58C6"/>
    <w:rsid w:val="0016705D"/>
    <w:pPr>
      <w:spacing w:after="160" w:line="259" w:lineRule="auto"/>
    </w:pPr>
    <w:rPr>
      <w:sz w:val="22"/>
      <w:szCs w:val="22"/>
    </w:rPr>
  </w:style>
  <w:style w:type="paragraph" w:customStyle="1" w:styleId="7C8AF7723F524B489147020161B8D9B8">
    <w:name w:val="7C8AF7723F524B489147020161B8D9B8"/>
    <w:rsid w:val="0016705D"/>
    <w:pPr>
      <w:spacing w:after="160" w:line="259" w:lineRule="auto"/>
    </w:pPr>
    <w:rPr>
      <w:sz w:val="22"/>
      <w:szCs w:val="22"/>
    </w:rPr>
  </w:style>
  <w:style w:type="paragraph" w:customStyle="1" w:styleId="5043ABE92AA94A24834EA1C120237E2B">
    <w:name w:val="5043ABE92AA94A24834EA1C120237E2B"/>
    <w:rsid w:val="0016705D"/>
    <w:pPr>
      <w:spacing w:after="160" w:line="259" w:lineRule="auto"/>
    </w:pPr>
    <w:rPr>
      <w:sz w:val="22"/>
      <w:szCs w:val="22"/>
    </w:rPr>
  </w:style>
  <w:style w:type="paragraph" w:customStyle="1" w:styleId="3F2FDB1B27B544D095A2211406936B1D">
    <w:name w:val="3F2FDB1B27B544D095A2211406936B1D"/>
    <w:rsid w:val="0016705D"/>
    <w:pPr>
      <w:spacing w:after="160" w:line="259" w:lineRule="auto"/>
    </w:pPr>
    <w:rPr>
      <w:sz w:val="22"/>
      <w:szCs w:val="22"/>
    </w:rPr>
  </w:style>
  <w:style w:type="paragraph" w:customStyle="1" w:styleId="C0F936FD55C54982BDEEA63FF318162B">
    <w:name w:val="C0F936FD55C54982BDEEA63FF318162B"/>
    <w:rsid w:val="0016705D"/>
    <w:pPr>
      <w:spacing w:after="160" w:line="259" w:lineRule="auto"/>
    </w:pPr>
    <w:rPr>
      <w:sz w:val="22"/>
      <w:szCs w:val="22"/>
    </w:rPr>
  </w:style>
  <w:style w:type="paragraph" w:customStyle="1" w:styleId="58FA9CE88A254CFF874713124A620B70">
    <w:name w:val="58FA9CE88A254CFF874713124A620B70"/>
    <w:rsid w:val="0016705D"/>
    <w:pPr>
      <w:spacing w:after="160" w:line="259" w:lineRule="auto"/>
    </w:pPr>
    <w:rPr>
      <w:sz w:val="22"/>
      <w:szCs w:val="22"/>
    </w:rPr>
  </w:style>
  <w:style w:type="paragraph" w:customStyle="1" w:styleId="8B78C7E73C6B45F6957B030F3B2A3E8A">
    <w:name w:val="8B78C7E73C6B45F6957B030F3B2A3E8A"/>
    <w:rsid w:val="0016705D"/>
    <w:pPr>
      <w:spacing w:after="160" w:line="259" w:lineRule="auto"/>
    </w:pPr>
    <w:rPr>
      <w:sz w:val="22"/>
      <w:szCs w:val="22"/>
    </w:rPr>
  </w:style>
  <w:style w:type="paragraph" w:customStyle="1" w:styleId="727D253A83DB4AD5B4962C78A3779999">
    <w:name w:val="727D253A83DB4AD5B4962C78A3779999"/>
    <w:rsid w:val="0016705D"/>
    <w:pPr>
      <w:spacing w:after="160" w:line="259" w:lineRule="auto"/>
    </w:pPr>
    <w:rPr>
      <w:sz w:val="22"/>
      <w:szCs w:val="22"/>
    </w:rPr>
  </w:style>
  <w:style w:type="paragraph" w:customStyle="1" w:styleId="DEF53B7D89834B7E82807DEDE3E1020E">
    <w:name w:val="DEF53B7D89834B7E82807DEDE3E1020E"/>
    <w:rsid w:val="0016705D"/>
    <w:pPr>
      <w:spacing w:after="160" w:line="259" w:lineRule="auto"/>
    </w:pPr>
    <w:rPr>
      <w:sz w:val="22"/>
      <w:szCs w:val="22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D29141F721E34B909FBBA23EC17E5C71">
    <w:name w:val="D29141F721E34B909FBBA23EC17E5C71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5459EB29454949B4B5E3C1158622A6E3">
    <w:name w:val="5459EB29454949B4B5E3C1158622A6E3"/>
    <w:rsid w:val="0016705D"/>
    <w:pPr>
      <w:spacing w:after="160" w:line="259" w:lineRule="auto"/>
    </w:pPr>
    <w:rPr>
      <w:sz w:val="22"/>
      <w:szCs w:val="22"/>
    </w:rPr>
  </w:style>
  <w:style w:type="paragraph" w:customStyle="1" w:styleId="AF911430F4C843F5BF07B11F519578DE">
    <w:name w:val="AF911430F4C843F5BF07B11F519578DE"/>
    <w:rsid w:val="0016705D"/>
    <w:pPr>
      <w:spacing w:after="160" w:line="259" w:lineRule="auto"/>
    </w:pPr>
    <w:rPr>
      <w:sz w:val="22"/>
      <w:szCs w:val="22"/>
    </w:rPr>
  </w:style>
  <w:style w:type="paragraph" w:customStyle="1" w:styleId="5FA7C368F826457BB3008679451D80CD">
    <w:name w:val="5FA7C368F826457BB3008679451D80CD"/>
    <w:rsid w:val="0016705D"/>
    <w:pPr>
      <w:spacing w:after="160" w:line="259" w:lineRule="auto"/>
    </w:pPr>
    <w:rPr>
      <w:sz w:val="22"/>
      <w:szCs w:val="22"/>
    </w:rPr>
  </w:style>
  <w:style w:type="paragraph" w:customStyle="1" w:styleId="791E16D1301C4187BFD1CB0B0FF02E5E">
    <w:name w:val="791E16D1301C4187BFD1CB0B0FF02E5E"/>
    <w:rsid w:val="0016705D"/>
    <w:pPr>
      <w:spacing w:after="160" w:line="259" w:lineRule="auto"/>
    </w:pPr>
    <w:rPr>
      <w:sz w:val="22"/>
      <w:szCs w:val="22"/>
    </w:rPr>
  </w:style>
  <w:style w:type="paragraph" w:customStyle="1" w:styleId="7884C589F22342C48C5D36610379B122">
    <w:name w:val="7884C589F22342C48C5D36610379B12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2024-05-07T05:32:00Z</dcterms:created>
  <dcterms:modified xsi:type="dcterms:W3CDTF">2024-05-07T05:32:00Z</dcterms:modified>
</cp:coreProperties>
</file>