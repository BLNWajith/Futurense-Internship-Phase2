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7FD263A5" w:rsidR="004326C9" w:rsidRDefault="004326C9" w:rsidP="00880C15">
            <w:r>
              <w:t xml:space="preserve">Internship Day </w:t>
            </w:r>
            <w:r w:rsidR="00A729D9">
              <w:t>1</w:t>
            </w:r>
            <w:r w:rsidR="0055594C">
              <w:t>4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73542D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12E1C18D" w:rsidR="00D077B3" w:rsidRPr="00880C15" w:rsidRDefault="0073542D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</w:t>
                </w:r>
                <w:r w:rsidR="0055594C">
                  <w:t>5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73542D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73542D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33FF03E" w:rsidR="00D077B3" w:rsidRDefault="00D077B3" w:rsidP="00880C15">
            <w:r>
              <w:t>1</w:t>
            </w:r>
            <w:r w:rsidR="0055594C">
              <w:t>1</w:t>
            </w:r>
            <w:r>
              <w:t xml:space="preserve">:30 </w:t>
            </w:r>
            <w:r w:rsidR="0033339C">
              <w:t>p</w:t>
            </w:r>
            <w:r>
              <w:t>m</w:t>
            </w:r>
          </w:p>
          <w:p w14:paraId="5D0D04E7" w14:textId="0B5D0558" w:rsidR="004326C9" w:rsidRPr="00880C15" w:rsidRDefault="0073542D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73542D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73542D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73542D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D9F66C9" w14:textId="31255408" w:rsidR="004E673F" w:rsidRDefault="0055594C" w:rsidP="004E673F">
      <w:pPr>
        <w:pStyle w:val="ListParagraph"/>
        <w:numPr>
          <w:ilvl w:val="0"/>
          <w:numId w:val="9"/>
        </w:numPr>
      </w:pPr>
      <w:r>
        <w:t>Going through basics of SQL</w:t>
      </w:r>
    </w:p>
    <w:p w14:paraId="4744D5B4" w14:textId="77777777" w:rsidR="004E673F" w:rsidRDefault="004E673F" w:rsidP="00AB3835">
      <w:pPr>
        <w:rPr>
          <w:b/>
          <w:bCs/>
          <w:sz w:val="28"/>
          <w:szCs w:val="22"/>
        </w:rPr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6AE726A" w14:textId="6CDB30EA" w:rsidR="004E673F" w:rsidRPr="0055594C" w:rsidRDefault="004E673F" w:rsidP="0055594C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r>
        <w:t xml:space="preserve">Discussing the </w:t>
      </w:r>
      <w:r w:rsidR="0055594C">
        <w:t>basic operations of SQL</w:t>
      </w:r>
    </w:p>
    <w:p w14:paraId="2FF07393" w14:textId="77A2FFEC" w:rsidR="0055594C" w:rsidRPr="0055594C" w:rsidRDefault="0055594C" w:rsidP="0055594C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r>
        <w:t>CRUD Operations</w:t>
      </w:r>
    </w:p>
    <w:p w14:paraId="4340E810" w14:textId="46216DA2" w:rsidR="0055594C" w:rsidRPr="0055594C" w:rsidRDefault="0055594C" w:rsidP="0055594C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r>
        <w:t>Understanding the IF statements and their use cases</w:t>
      </w:r>
    </w:p>
    <w:p w14:paraId="0B77B220" w14:textId="23742DD7" w:rsidR="0055594C" w:rsidRDefault="0055594C" w:rsidP="0055594C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r>
        <w:t>Going through if statements again</w:t>
      </w:r>
    </w:p>
    <w:p w14:paraId="37BD49D7" w14:textId="3B0F57C3" w:rsidR="004E673F" w:rsidRPr="0055594C" w:rsidRDefault="004E673F" w:rsidP="0055594C">
      <w:pPr>
        <w:rPr>
          <w:b/>
          <w:bCs/>
          <w:sz w:val="28"/>
          <w:szCs w:val="22"/>
        </w:rPr>
      </w:pPr>
    </w:p>
    <w:sectPr w:rsidR="004E673F" w:rsidRPr="0055594C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3742D" w14:textId="77777777" w:rsidR="0073542D" w:rsidRDefault="0073542D" w:rsidP="00A66B18">
      <w:r>
        <w:separator/>
      </w:r>
    </w:p>
  </w:endnote>
  <w:endnote w:type="continuationSeparator" w:id="0">
    <w:p w14:paraId="3C8AD9F9" w14:textId="77777777" w:rsidR="0073542D" w:rsidRDefault="0073542D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EDDF" w14:textId="77777777" w:rsidR="0073542D" w:rsidRDefault="0073542D" w:rsidP="00A66B18">
      <w:r>
        <w:separator/>
      </w:r>
    </w:p>
  </w:footnote>
  <w:footnote w:type="continuationSeparator" w:id="0">
    <w:p w14:paraId="04348B31" w14:textId="77777777" w:rsidR="0073542D" w:rsidRDefault="0073542D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2024-05-16T03:28:00Z</dcterms:created>
  <dcterms:modified xsi:type="dcterms:W3CDTF">2024-05-16T03:28:00Z</dcterms:modified>
</cp:coreProperties>
</file>