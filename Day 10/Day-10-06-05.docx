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F99C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38BD6998" w:rsidR="004326C9" w:rsidRDefault="004326C9" w:rsidP="00880C15">
            <w:r>
              <w:t xml:space="preserve">Internship Day </w:t>
            </w:r>
            <w:r w:rsidR="00FD657A">
              <w:t>9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392D89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BAC4E8B" w:rsidR="00D077B3" w:rsidRPr="00880C15" w:rsidRDefault="00392D89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06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392D89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392D89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392D89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392D89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392D89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D077B3"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176E9F0E" w:rsidR="005953E0" w:rsidRPr="005953E0" w:rsidRDefault="005953E0" w:rsidP="005953E0">
      <w:pPr>
        <w:pStyle w:val="ListParagraph"/>
        <w:numPr>
          <w:ilvl w:val="0"/>
          <w:numId w:val="8"/>
        </w:numPr>
      </w:pPr>
      <w:r w:rsidRPr="005953E0">
        <w:t>The objective of this meeting is to streamline our project management process by organizing the GitHub repository in a day-wise manner and creating an Excel sheet to centralize all necessary details, including solution links, task links, and other pertinent information for each student involved in the project.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0A60438" w14:textId="2E1BA954" w:rsidR="000C19B5" w:rsidRDefault="00553975" w:rsidP="00553975">
      <w:pPr>
        <w:pStyle w:val="ListParagraph"/>
        <w:numPr>
          <w:ilvl w:val="0"/>
          <w:numId w:val="8"/>
        </w:numPr>
      </w:pPr>
      <w:r w:rsidRPr="00553975">
        <w:t>Review GitHub repository status, establish day-wise organization, and assign implementation responsibilities.</w:t>
      </w:r>
    </w:p>
    <w:p w14:paraId="2AB607AE" w14:textId="45F033F3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Define Excel sheet content, format, and assign creation tasks.</w:t>
      </w:r>
    </w:p>
    <w:p w14:paraId="5E4BC390" w14:textId="2241897B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Set deadlines for GitHub repository organization and Excel sheet creation, discuss potential challenges, and clarify communication channels for updates and progress reports.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5B7783F" w14:textId="0D7186CD" w:rsidR="00553975" w:rsidRDefault="00553975" w:rsidP="00553975">
      <w:pPr>
        <w:pStyle w:val="ListParagraph"/>
        <w:numPr>
          <w:ilvl w:val="0"/>
          <w:numId w:val="8"/>
        </w:numPr>
      </w:pPr>
      <w:r>
        <w:t>The GitHub repository will be organized in a day-wise manner to facilitate easier navigation and project tracking.</w:t>
      </w:r>
    </w:p>
    <w:p w14:paraId="0A8CDC83" w14:textId="1CEC235A" w:rsidR="00553975" w:rsidRDefault="00553975" w:rsidP="00553975">
      <w:pPr>
        <w:pStyle w:val="ListParagraph"/>
        <w:numPr>
          <w:ilvl w:val="0"/>
          <w:numId w:val="8"/>
        </w:numPr>
      </w:pPr>
      <w:r>
        <w:t>An Excel sheet will be created to centralize all project-related details, including solution links, task links, and other pertinent information for each student.</w:t>
      </w:r>
    </w:p>
    <w:p w14:paraId="58F435FA" w14:textId="77FFACC2" w:rsidR="00553975" w:rsidRDefault="00553975" w:rsidP="00553975">
      <w:pPr>
        <w:pStyle w:val="ListParagraph"/>
        <w:numPr>
          <w:ilvl w:val="0"/>
          <w:numId w:val="8"/>
        </w:numPr>
      </w:pPr>
      <w:r>
        <w:t>Responsibilities for implementing the organization plan and creating the Excel sheet have been assigned.</w:t>
      </w:r>
    </w:p>
    <w:p w14:paraId="4DB4122A" w14:textId="69C90922" w:rsidR="008370AA" w:rsidRDefault="00553975" w:rsidP="00553975">
      <w:pPr>
        <w:pStyle w:val="ListParagraph"/>
        <w:numPr>
          <w:ilvl w:val="0"/>
          <w:numId w:val="8"/>
        </w:numPr>
      </w:pPr>
      <w:r>
        <w:t>Deadlines have been set for completion of tasks, and communication channels for updates and progress reports have been established.</w:t>
      </w:r>
    </w:p>
    <w:p w14:paraId="718C6AE5" w14:textId="2EA1E3B2" w:rsidR="000C19B5" w:rsidRPr="00553975" w:rsidRDefault="000C19B5" w:rsidP="00553975">
      <w:pPr>
        <w:rPr>
          <w:b/>
          <w:bCs/>
          <w:sz w:val="28"/>
          <w:szCs w:val="22"/>
        </w:rPr>
      </w:pPr>
    </w:p>
    <w:sectPr w:rsidR="000C19B5" w:rsidRPr="0055397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8681D" w14:textId="77777777" w:rsidR="00392D89" w:rsidRDefault="00392D89" w:rsidP="00A66B18">
      <w:r>
        <w:separator/>
      </w:r>
    </w:p>
  </w:endnote>
  <w:endnote w:type="continuationSeparator" w:id="0">
    <w:p w14:paraId="3ED47022" w14:textId="77777777" w:rsidR="00392D89" w:rsidRDefault="00392D89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2A8A1" w14:textId="77777777" w:rsidR="00392D89" w:rsidRDefault="00392D89" w:rsidP="00A66B18">
      <w:r>
        <w:separator/>
      </w:r>
    </w:p>
  </w:footnote>
  <w:footnote w:type="continuationSeparator" w:id="0">
    <w:p w14:paraId="7F8E34C0" w14:textId="77777777" w:rsidR="00392D89" w:rsidRDefault="00392D89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A1274"/>
    <w:rsid w:val="004A2B0D"/>
    <w:rsid w:val="00503564"/>
    <w:rsid w:val="00553975"/>
    <w:rsid w:val="005953E0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2024-05-07T07:14:00Z</dcterms:created>
  <dcterms:modified xsi:type="dcterms:W3CDTF">2024-05-07T07:14:00Z</dcterms:modified>
</cp:coreProperties>
</file>