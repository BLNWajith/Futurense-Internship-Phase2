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45D520AD">
                      <wp:simplePos x="0" y="0"/>
                      <wp:positionH relativeFrom="column">
                        <wp:posOffset>-338191</wp:posOffset>
                      </wp:positionH>
                      <wp:positionV relativeFrom="paragraph">
                        <wp:posOffset>906289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62EDEF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5pt,71.35pt" to="319.6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K3r8ZbgAAAACw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152EFD5E" w:rsidR="004326C9" w:rsidRDefault="004326C9" w:rsidP="00880C15">
            <w:r>
              <w:t xml:space="preserve">Internship Day </w:t>
            </w:r>
            <w:r w:rsidR="00A729D9">
              <w:t>10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095E2C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040D0E2C" w:rsidR="00D077B3" w:rsidRPr="00880C15" w:rsidRDefault="00095E2C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5953E0">
                  <w:t>0</w:t>
                </w:r>
                <w:r w:rsidR="00A729D9">
                  <w:t>7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095E2C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095E2C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095E2C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095E2C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422BCA04" w14:textId="77777777" w:rsid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  <w:p w14:paraId="7A17B14A" w14:textId="6D932491" w:rsidR="00CB10D6" w:rsidRPr="00D077B3" w:rsidRDefault="00CB10D6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GitHub:</w:t>
            </w:r>
          </w:p>
        </w:tc>
        <w:tc>
          <w:tcPr>
            <w:tcW w:w="1009" w:type="pct"/>
          </w:tcPr>
          <w:p w14:paraId="63B76937" w14:textId="5F955425" w:rsidR="00D077B3" w:rsidRDefault="00095E2C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CB10D6">
                  <w:t xml:space="preserve">Mr. </w:t>
                </w:r>
                <w:r w:rsidR="00D077B3">
                  <w:t>Akash Das</w:t>
                </w:r>
              </w:sdtContent>
            </w:sdt>
          </w:p>
          <w:p w14:paraId="474F3755" w14:textId="77777777" w:rsidR="00D077B3" w:rsidRDefault="00D077B3" w:rsidP="00D077B3">
            <w:r>
              <w:t>BLN Wajith Ali</w:t>
            </w:r>
          </w:p>
          <w:p w14:paraId="79F95E50" w14:textId="456AF776" w:rsidR="00CB10D6" w:rsidRPr="00880C15" w:rsidRDefault="00CB10D6" w:rsidP="00D077B3">
            <w:hyperlink r:id="rId8" w:history="1">
              <w:proofErr w:type="spellStart"/>
              <w:r w:rsidRPr="00CB10D6">
                <w:rPr>
                  <w:rStyle w:val="Hyperlink"/>
                </w:rPr>
                <w:t>BLNWajith</w:t>
              </w:r>
              <w:proofErr w:type="spellEnd"/>
            </w:hyperlink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3898E273" w14:textId="2BB0F08A" w:rsidR="005953E0" w:rsidRPr="005953E0" w:rsidRDefault="004917DA" w:rsidP="005953E0">
      <w:pPr>
        <w:pStyle w:val="ListParagraph"/>
        <w:numPr>
          <w:ilvl w:val="0"/>
          <w:numId w:val="8"/>
        </w:numPr>
      </w:pPr>
      <w:r w:rsidRPr="004917DA">
        <w:t>Enhance proficiency in MySQL database management by integrating comprehensive exercises on aggregate functions, grouping, filtering, analyzing data, and join functions, fostering a deeper understanding of database manipulation techniques. Additionally, ensure the completion of discussion topics 9 and 50 to enrich the understanding of relevant concepts and applications.</w:t>
      </w:r>
    </w:p>
    <w:p w14:paraId="7D6DB268" w14:textId="5C4E081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3978C1DD" w14:textId="481EB49B" w:rsidR="004917DA" w:rsidRDefault="004917DA" w:rsidP="004917DA">
      <w:pPr>
        <w:pStyle w:val="ListParagraph"/>
        <w:numPr>
          <w:ilvl w:val="0"/>
          <w:numId w:val="8"/>
        </w:numPr>
      </w:pPr>
      <w:r>
        <w:t>Explore and practice using aggregate functions effectively.</w:t>
      </w:r>
    </w:p>
    <w:p w14:paraId="68B2083C" w14:textId="6A61EC5F" w:rsidR="004917DA" w:rsidRDefault="004917DA" w:rsidP="004917DA">
      <w:pPr>
        <w:pStyle w:val="ListParagraph"/>
        <w:numPr>
          <w:ilvl w:val="0"/>
          <w:numId w:val="8"/>
        </w:numPr>
      </w:pPr>
      <w:r>
        <w:t>Engage in a comprehensive exercise focusing on grouping, filtering, and analyzing data within MySQL.</w:t>
      </w:r>
    </w:p>
    <w:p w14:paraId="10F2D48B" w14:textId="69420119" w:rsidR="004917DA" w:rsidRDefault="004917DA" w:rsidP="004917DA">
      <w:pPr>
        <w:pStyle w:val="ListParagraph"/>
        <w:numPr>
          <w:ilvl w:val="0"/>
          <w:numId w:val="8"/>
        </w:numPr>
      </w:pPr>
      <w:r>
        <w:t>Utilize aggregate functions within the HR database in MySQL Workbench.</w:t>
      </w:r>
    </w:p>
    <w:p w14:paraId="4ED09DCE" w14:textId="413A57CC" w:rsidR="004917DA" w:rsidRDefault="004917DA" w:rsidP="004917DA">
      <w:pPr>
        <w:pStyle w:val="ListParagraph"/>
        <w:numPr>
          <w:ilvl w:val="0"/>
          <w:numId w:val="8"/>
        </w:numPr>
      </w:pPr>
      <w:r>
        <w:t>Discuss the functionality and implementation of join functions.</w:t>
      </w:r>
    </w:p>
    <w:p w14:paraId="7647060C" w14:textId="2A1D0953" w:rsidR="004917DA" w:rsidRDefault="004917DA" w:rsidP="004917DA">
      <w:pPr>
        <w:pStyle w:val="ListParagraph"/>
        <w:numPr>
          <w:ilvl w:val="0"/>
          <w:numId w:val="8"/>
        </w:numPr>
      </w:pPr>
      <w:r>
        <w:t>Completion of Discussion 9 and 50</w:t>
      </w:r>
    </w:p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3C5C5529" w14:textId="77777777" w:rsidR="00A729D9" w:rsidRPr="00A729D9" w:rsidRDefault="00A729D9" w:rsidP="00A729D9">
      <w:pPr>
        <w:pStyle w:val="ListParagraph"/>
        <w:numPr>
          <w:ilvl w:val="0"/>
          <w:numId w:val="8"/>
        </w:numPr>
      </w:pPr>
      <w:r w:rsidRPr="00A729D9">
        <w:t>Strengthened proficiency in MySQL database management through hands-on experience with aggregate functions.</w:t>
      </w:r>
    </w:p>
    <w:p w14:paraId="3D3BCD27" w14:textId="77777777" w:rsidR="00A729D9" w:rsidRPr="00A729D9" w:rsidRDefault="00A729D9" w:rsidP="00A729D9">
      <w:pPr>
        <w:pStyle w:val="ListParagraph"/>
        <w:numPr>
          <w:ilvl w:val="0"/>
          <w:numId w:val="8"/>
        </w:numPr>
      </w:pPr>
      <w:r w:rsidRPr="00A729D9">
        <w:t>Developed a comprehensive understanding of data manipulation techniques including grouping, filtering, and analysis within MySQL.</w:t>
      </w:r>
    </w:p>
    <w:p w14:paraId="3A3A210B" w14:textId="77777777" w:rsidR="00A729D9" w:rsidRPr="00A729D9" w:rsidRDefault="00A729D9" w:rsidP="00A729D9">
      <w:pPr>
        <w:pStyle w:val="ListParagraph"/>
        <w:numPr>
          <w:ilvl w:val="0"/>
          <w:numId w:val="8"/>
        </w:numPr>
      </w:pPr>
      <w:r w:rsidRPr="00A729D9">
        <w:t>Applied aggregate functions effectively within the HR database in MySQL Workbench, refining practical skills.</w:t>
      </w:r>
    </w:p>
    <w:p w14:paraId="63126E99" w14:textId="77777777" w:rsidR="00A729D9" w:rsidRPr="00A729D9" w:rsidRDefault="00A729D9" w:rsidP="00A729D9">
      <w:pPr>
        <w:pStyle w:val="ListParagraph"/>
        <w:numPr>
          <w:ilvl w:val="0"/>
          <w:numId w:val="8"/>
        </w:numPr>
      </w:pPr>
      <w:r w:rsidRPr="00A729D9">
        <w:t>Explored and discussed the functionality and implementation of join functions, deepening comprehension of database operations.</w:t>
      </w:r>
    </w:p>
    <w:p w14:paraId="0D9EE052" w14:textId="35D3FCE9" w:rsidR="004917DA" w:rsidRPr="00A729D9" w:rsidRDefault="00A729D9" w:rsidP="00A729D9">
      <w:pPr>
        <w:pStyle w:val="ListParagraph"/>
        <w:numPr>
          <w:ilvl w:val="0"/>
          <w:numId w:val="8"/>
        </w:numPr>
      </w:pPr>
      <w:r w:rsidRPr="00A729D9">
        <w:t>Completed discussions on topics 9 and 50, enhancing understanding of relevant concepts and their applications in MySQL database management.</w:t>
      </w:r>
    </w:p>
    <w:p w14:paraId="718C6AE5" w14:textId="365FA08C" w:rsidR="000C19B5" w:rsidRPr="004917DA" w:rsidRDefault="001A7A79" w:rsidP="004917DA">
      <w:pPr>
        <w:rPr>
          <w:b/>
          <w:bCs/>
          <w:sz w:val="28"/>
          <w:szCs w:val="22"/>
        </w:rPr>
      </w:pPr>
      <w:r w:rsidRPr="004917DA">
        <w:rPr>
          <w:b/>
          <w:bCs/>
          <w:sz w:val="28"/>
          <w:szCs w:val="22"/>
        </w:rPr>
        <w:t>Resources:</w:t>
      </w:r>
    </w:p>
    <w:p w14:paraId="2F606B6D" w14:textId="7618BB7A" w:rsidR="00244739" w:rsidRDefault="00095E2C" w:rsidP="00244739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hyperlink r:id="rId9" w:history="1">
        <w:r w:rsidR="00A729D9" w:rsidRPr="00A729D9">
          <w:rPr>
            <w:rStyle w:val="Hyperlink"/>
            <w:b/>
            <w:bCs/>
            <w:sz w:val="28"/>
            <w:szCs w:val="22"/>
          </w:rPr>
          <w:t>Discussion 9</w:t>
        </w:r>
      </w:hyperlink>
    </w:p>
    <w:p w14:paraId="34E9FF73" w14:textId="03E5540D" w:rsidR="00A729D9" w:rsidRDefault="00095E2C" w:rsidP="00244739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hyperlink r:id="rId10" w:history="1">
        <w:r w:rsidR="00A729D9" w:rsidRPr="00A729D9">
          <w:rPr>
            <w:rStyle w:val="Hyperlink"/>
            <w:b/>
            <w:bCs/>
            <w:sz w:val="28"/>
            <w:szCs w:val="22"/>
          </w:rPr>
          <w:t>Discussion 50</w:t>
        </w:r>
      </w:hyperlink>
    </w:p>
    <w:p w14:paraId="0FD634B1" w14:textId="2CF1D884" w:rsidR="00A729D9" w:rsidRDefault="00A729D9" w:rsidP="00A729D9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Solutions:</w:t>
      </w:r>
    </w:p>
    <w:p w14:paraId="550C18AB" w14:textId="03AF4B59" w:rsidR="00A729D9" w:rsidRPr="00A729D9" w:rsidRDefault="00A729D9" w:rsidP="00A729D9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Uploaded in ‘Day 10’ folder</w:t>
      </w:r>
    </w:p>
    <w:sectPr w:rsidR="00A729D9" w:rsidRPr="00A729D9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729FE" w14:textId="77777777" w:rsidR="00095E2C" w:rsidRDefault="00095E2C" w:rsidP="00A66B18">
      <w:r>
        <w:separator/>
      </w:r>
    </w:p>
  </w:endnote>
  <w:endnote w:type="continuationSeparator" w:id="0">
    <w:p w14:paraId="5C373B23" w14:textId="77777777" w:rsidR="00095E2C" w:rsidRDefault="00095E2C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29B66" w14:textId="77777777" w:rsidR="00095E2C" w:rsidRDefault="00095E2C" w:rsidP="00A66B18">
      <w:r>
        <w:separator/>
      </w:r>
    </w:p>
  </w:footnote>
  <w:footnote w:type="continuationSeparator" w:id="0">
    <w:p w14:paraId="2F6CE63D" w14:textId="77777777" w:rsidR="00095E2C" w:rsidRDefault="00095E2C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95E2C"/>
    <w:rsid w:val="000C0F71"/>
    <w:rsid w:val="000C19B5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52B81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917DA"/>
    <w:rsid w:val="004A1274"/>
    <w:rsid w:val="004A2B0D"/>
    <w:rsid w:val="00503564"/>
    <w:rsid w:val="00553975"/>
    <w:rsid w:val="005953E0"/>
    <w:rsid w:val="005A3665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90A46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A3ECE"/>
    <w:rsid w:val="009B2DAF"/>
    <w:rsid w:val="009D6E13"/>
    <w:rsid w:val="00A10AB3"/>
    <w:rsid w:val="00A15DF3"/>
    <w:rsid w:val="00A66B18"/>
    <w:rsid w:val="00A6783B"/>
    <w:rsid w:val="00A729D9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6C18"/>
    <w:rsid w:val="00BA71F4"/>
    <w:rsid w:val="00BC24B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B10D6"/>
    <w:rsid w:val="00CD4E75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NWajit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kash-coded/mysql/discussions/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sh-coded/mysql/discussions/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F3FC5"/>
    <w:rsid w:val="00315FD0"/>
    <w:rsid w:val="003A19F2"/>
    <w:rsid w:val="003E606D"/>
    <w:rsid w:val="00422400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D727F"/>
    <w:rsid w:val="009C3EA1"/>
    <w:rsid w:val="00A243F1"/>
    <w:rsid w:val="00A40D9C"/>
    <w:rsid w:val="00A94ABA"/>
    <w:rsid w:val="00AE67B5"/>
    <w:rsid w:val="00AE709D"/>
    <w:rsid w:val="00B44537"/>
    <w:rsid w:val="00BE08AC"/>
    <w:rsid w:val="00C721CD"/>
    <w:rsid w:val="00D9636D"/>
    <w:rsid w:val="00D96EA7"/>
    <w:rsid w:val="00E17959"/>
    <w:rsid w:val="00F105B6"/>
    <w:rsid w:val="00F270AC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2024-05-07T10:15:00Z</dcterms:created>
  <dcterms:modified xsi:type="dcterms:W3CDTF">2024-05-08T07:17:00Z</dcterms:modified>
</cp:coreProperties>
</file>