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27FB71DA">
                      <wp:simplePos x="0" y="0"/>
                      <wp:positionH relativeFrom="column">
                        <wp:posOffset>-372095</wp:posOffset>
                      </wp:positionH>
                      <wp:positionV relativeFrom="paragraph">
                        <wp:posOffset>897462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51CC6D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3pt,70.65pt" to="316.9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OPcFongAAAACwEAAA8AAABkcnMv&#10;ZG93bnJldi54bWxMj8FKw0AQhu+C77CM4K3dxGhoYzalCKIgHhot4m2bjEkwO5vsbpv49o4g6HHm&#10;//jnm3wzm16c0PnOkoJ4GYFAqmzdUaPg9eV+sQLhg6Za95ZQwRd62BTnZ7nOajvRDk9laASXkM+0&#10;gjaEIZPSVy0a7Zd2QOLswzqjA4+ukbXTE5ebXl5FUSqN7ogvtHrAuxarz/JoFDj5Nm7j8flhv1+P&#10;j+/TU+mrUCp1eTFvb0EEnMMfDD/6rA4FOx3skWovegWLm1XKKAfXcQKCiTRJ1iAOvxtZ5PL/D8U3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OPcFongAAAACw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r>
              <w:t xml:space="preserve">Futurense </w:t>
            </w:r>
          </w:p>
          <w:p w14:paraId="2024A1C0" w14:textId="5E857FF7" w:rsidR="004326C9" w:rsidRDefault="004326C9" w:rsidP="00880C15">
            <w:r>
              <w:t>Internship Day 5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BD7AD5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6B0D408E" w:rsidR="00D077B3" w:rsidRPr="00880C15" w:rsidRDefault="00BD7AD5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D077B3">
                  <w:t>29 April,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BD7AD5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BD7AD5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77777777" w:rsidR="00D077B3" w:rsidRDefault="00D077B3" w:rsidP="00880C15">
            <w:r>
              <w:t>11:30 am</w:t>
            </w:r>
          </w:p>
          <w:p w14:paraId="5D0D04E7" w14:textId="0B5D0558" w:rsidR="004326C9" w:rsidRPr="00880C15" w:rsidRDefault="00BD7AD5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BD7AD5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2A14A20E" w14:textId="77777777" w:rsid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  <w:p w14:paraId="7A17B14A" w14:textId="0F1A8D70" w:rsidR="007549B4" w:rsidRPr="00D077B3" w:rsidRDefault="007549B4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GitHub:</w:t>
            </w:r>
          </w:p>
        </w:tc>
        <w:tc>
          <w:tcPr>
            <w:tcW w:w="1009" w:type="pct"/>
          </w:tcPr>
          <w:p w14:paraId="63B76937" w14:textId="3FB5DE29" w:rsidR="00D077B3" w:rsidRDefault="00BD7AD5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4E6404">
                  <w:t xml:space="preserve">Mr. </w:t>
                </w:r>
                <w:r w:rsidR="00D077B3">
                  <w:t>Akash Das</w:t>
                </w:r>
              </w:sdtContent>
            </w:sdt>
          </w:p>
          <w:p w14:paraId="0FC430C0" w14:textId="77777777" w:rsidR="00D077B3" w:rsidRDefault="00D077B3" w:rsidP="00D077B3">
            <w:r>
              <w:t>BLN Wajith Ali</w:t>
            </w:r>
          </w:p>
          <w:p w14:paraId="79F95E50" w14:textId="32E5611C" w:rsidR="007549B4" w:rsidRPr="00880C15" w:rsidRDefault="00BD7AD5" w:rsidP="00D077B3">
            <w:hyperlink r:id="rId8" w:history="1">
              <w:r w:rsidR="007549B4" w:rsidRPr="007549B4">
                <w:rPr>
                  <w:rStyle w:val="Hyperlink"/>
                  <w:color w:val="17406D" w:themeColor="accent1"/>
                </w:rPr>
                <w:t>BLNWajith</w:t>
              </w:r>
            </w:hyperlink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7226F824" w14:textId="0EB217C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6146946A" w14:textId="58E6F990" w:rsidR="00AB3835" w:rsidRDefault="00AB3835" w:rsidP="00AB3835">
      <w:pPr>
        <w:pStyle w:val="ListParagraph"/>
        <w:numPr>
          <w:ilvl w:val="0"/>
          <w:numId w:val="6"/>
        </w:numPr>
      </w:pPr>
      <w:r w:rsidRPr="00AB3835">
        <w:t>Acquire familiarity with utilizing MySQL Workbench, a visual tool designed for efficient database management</w:t>
      </w:r>
    </w:p>
    <w:p w14:paraId="1742B5E3" w14:textId="77777777" w:rsidR="00AB3835" w:rsidRDefault="00AB3835" w:rsidP="00AB3835"/>
    <w:p w14:paraId="7D6DB268" w14:textId="4AF43FDC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74622D40" w14:textId="5BA7AF13" w:rsidR="00AB3835" w:rsidRDefault="00AB3835" w:rsidP="00AB3835">
      <w:pPr>
        <w:ind w:firstLine="720"/>
      </w:pPr>
      <w:r>
        <w:t>-</w:t>
      </w:r>
      <w:r>
        <w:tab/>
        <w:t>Installing and navigating MySQL Workbench.</w:t>
      </w:r>
    </w:p>
    <w:p w14:paraId="756ED89F" w14:textId="77777777" w:rsidR="00AB3835" w:rsidRDefault="00AB3835" w:rsidP="00AB3835">
      <w:pPr>
        <w:ind w:firstLine="720"/>
      </w:pPr>
      <w:r>
        <w:t>-</w:t>
      </w:r>
      <w:r>
        <w:tab/>
        <w:t>Importing a database into MySQL Workbench.</w:t>
      </w:r>
    </w:p>
    <w:p w14:paraId="38794D04" w14:textId="77777777" w:rsidR="00AB3835" w:rsidRDefault="00AB3835" w:rsidP="00AB3835">
      <w:pPr>
        <w:ind w:firstLine="720"/>
      </w:pPr>
      <w:r>
        <w:t>-</w:t>
      </w:r>
      <w:r>
        <w:tab/>
        <w:t>Practicing SQL queries using MySQL Workbench.</w:t>
      </w:r>
    </w:p>
    <w:p w14:paraId="6B69CF88" w14:textId="2760EFC3" w:rsidR="008370AA" w:rsidRDefault="008370AA" w:rsidP="008370AA"/>
    <w:p w14:paraId="4CDAE142" w14:textId="602EE259" w:rsidR="008370AA" w:rsidRDefault="008370AA" w:rsidP="008370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7BA9D646" w14:textId="017B1182" w:rsidR="008370AA" w:rsidRDefault="008370AA" w:rsidP="008370AA">
      <w:pPr>
        <w:pStyle w:val="ListParagraph"/>
        <w:numPr>
          <w:ilvl w:val="0"/>
          <w:numId w:val="6"/>
        </w:numPr>
      </w:pPr>
      <w:r w:rsidRPr="008370AA">
        <w:rPr>
          <w:b/>
          <w:bCs/>
        </w:rPr>
        <w:t>MySQL Workbench Installation and Exploration:</w:t>
      </w:r>
      <w:r>
        <w:t xml:space="preserve"> </w:t>
      </w:r>
      <w:r>
        <w:br/>
        <w:t>Covered the installation process and explored the various functionalities of MySQL Workbench.</w:t>
      </w:r>
    </w:p>
    <w:p w14:paraId="3D8E2C1F" w14:textId="695B5BB3" w:rsidR="008370AA" w:rsidRDefault="008370AA" w:rsidP="008370AA">
      <w:pPr>
        <w:pStyle w:val="ListParagraph"/>
        <w:numPr>
          <w:ilvl w:val="0"/>
          <w:numId w:val="6"/>
        </w:numPr>
      </w:pPr>
      <w:r w:rsidRPr="008370AA">
        <w:rPr>
          <w:b/>
          <w:bCs/>
        </w:rPr>
        <w:t>Database Import:</w:t>
      </w:r>
      <w:r>
        <w:t xml:space="preserve"> </w:t>
      </w:r>
      <w:r>
        <w:br/>
        <w:t>Gained knowledge on how to import a database from the local system into MySQL Workbench.</w:t>
      </w:r>
    </w:p>
    <w:p w14:paraId="01AE6BBE" w14:textId="2FC4FEBA" w:rsidR="008370AA" w:rsidRDefault="008370AA" w:rsidP="008370AA">
      <w:pPr>
        <w:pStyle w:val="ListParagraph"/>
        <w:numPr>
          <w:ilvl w:val="0"/>
          <w:numId w:val="6"/>
        </w:numPr>
      </w:pPr>
      <w:r w:rsidRPr="008370AA">
        <w:rPr>
          <w:b/>
          <w:bCs/>
        </w:rPr>
        <w:t>SQL Queries Practice:</w:t>
      </w:r>
      <w:r>
        <w:br/>
        <w:t>Engaged in practicing SQL queries using the MySQL Workbench interface.</w:t>
      </w:r>
    </w:p>
    <w:p w14:paraId="336CFA8A" w14:textId="2B37A005" w:rsidR="008370AA" w:rsidRDefault="008370AA" w:rsidP="008370AA"/>
    <w:p w14:paraId="4DB4122A" w14:textId="1029C4D4" w:rsidR="008370AA" w:rsidRDefault="008370AA" w:rsidP="008370AA"/>
    <w:p w14:paraId="2D70BE40" w14:textId="3BA50BF4" w:rsidR="008370AA" w:rsidRDefault="008370AA" w:rsidP="008370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Resources and links:</w:t>
      </w:r>
    </w:p>
    <w:p w14:paraId="45C865BC" w14:textId="33F3ABD3" w:rsidR="008370AA" w:rsidRDefault="008370AA" w:rsidP="008370AA">
      <w:pPr>
        <w:rPr>
          <w:b/>
          <w:bCs/>
          <w:sz w:val="28"/>
          <w:szCs w:val="22"/>
        </w:rPr>
      </w:pPr>
    </w:p>
    <w:p w14:paraId="26137EEB" w14:textId="28C0AE22" w:rsidR="008370AA" w:rsidRDefault="00BD7AD5" w:rsidP="008370AA">
      <w:pPr>
        <w:rPr>
          <w:sz w:val="28"/>
          <w:szCs w:val="22"/>
        </w:rPr>
      </w:pPr>
      <w:hyperlink r:id="rId9" w:history="1">
        <w:r w:rsidR="008370AA" w:rsidRPr="008370AA">
          <w:rPr>
            <w:rStyle w:val="Hyperlink"/>
            <w:color w:val="000000" w:themeColor="text1"/>
            <w:sz w:val="28"/>
            <w:szCs w:val="22"/>
          </w:rPr>
          <w:t>SQL Community Server Download</w:t>
        </w:r>
      </w:hyperlink>
    </w:p>
    <w:p w14:paraId="02E51CA8" w14:textId="2A890564" w:rsidR="008370AA" w:rsidRDefault="008370AA" w:rsidP="008370AA">
      <w:pPr>
        <w:rPr>
          <w:sz w:val="28"/>
          <w:szCs w:val="22"/>
        </w:rPr>
      </w:pPr>
    </w:p>
    <w:p w14:paraId="65A0952F" w14:textId="42F69218" w:rsidR="008370AA" w:rsidRPr="008370AA" w:rsidRDefault="00BD7AD5" w:rsidP="008370AA">
      <w:pPr>
        <w:rPr>
          <w:sz w:val="28"/>
          <w:szCs w:val="22"/>
        </w:rPr>
      </w:pPr>
      <w:hyperlink r:id="rId10" w:history="1">
        <w:r w:rsidR="008370AA" w:rsidRPr="008370AA">
          <w:rPr>
            <w:rStyle w:val="Hyperlink"/>
            <w:color w:val="000000" w:themeColor="text1"/>
            <w:sz w:val="28"/>
            <w:szCs w:val="22"/>
          </w:rPr>
          <w:t>SQL Work Bench Download</w:t>
        </w:r>
      </w:hyperlink>
    </w:p>
    <w:sectPr w:rsidR="008370AA" w:rsidRPr="008370AA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3C291" w14:textId="77777777" w:rsidR="00BD7AD5" w:rsidRDefault="00BD7AD5" w:rsidP="00A66B18">
      <w:r>
        <w:separator/>
      </w:r>
    </w:p>
  </w:endnote>
  <w:endnote w:type="continuationSeparator" w:id="0">
    <w:p w14:paraId="4E071448" w14:textId="77777777" w:rsidR="00BD7AD5" w:rsidRDefault="00BD7AD5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17DF3" w14:textId="77777777" w:rsidR="00BD7AD5" w:rsidRDefault="00BD7AD5" w:rsidP="00A66B18">
      <w:r>
        <w:separator/>
      </w:r>
    </w:p>
  </w:footnote>
  <w:footnote w:type="continuationSeparator" w:id="0">
    <w:p w14:paraId="2A51592A" w14:textId="77777777" w:rsidR="00BD7AD5" w:rsidRDefault="00BD7AD5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displayBackgroundShape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5417C"/>
    <w:rsid w:val="00083BAA"/>
    <w:rsid w:val="00087951"/>
    <w:rsid w:val="000C0F71"/>
    <w:rsid w:val="000C2A03"/>
    <w:rsid w:val="000C79F9"/>
    <w:rsid w:val="000D1AB2"/>
    <w:rsid w:val="000E3FBF"/>
    <w:rsid w:val="0010680C"/>
    <w:rsid w:val="00133C8A"/>
    <w:rsid w:val="00135145"/>
    <w:rsid w:val="00146FB5"/>
    <w:rsid w:val="001766D6"/>
    <w:rsid w:val="001A0C94"/>
    <w:rsid w:val="001D0A89"/>
    <w:rsid w:val="001E2320"/>
    <w:rsid w:val="00214E28"/>
    <w:rsid w:val="00216D9E"/>
    <w:rsid w:val="0023063B"/>
    <w:rsid w:val="00255AAC"/>
    <w:rsid w:val="00271408"/>
    <w:rsid w:val="002C0E4D"/>
    <w:rsid w:val="002F5523"/>
    <w:rsid w:val="003103E0"/>
    <w:rsid w:val="00352B81"/>
    <w:rsid w:val="003941C9"/>
    <w:rsid w:val="003A0150"/>
    <w:rsid w:val="003A5066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A1274"/>
    <w:rsid w:val="004A2B0D"/>
    <w:rsid w:val="004E6404"/>
    <w:rsid w:val="00503564"/>
    <w:rsid w:val="005C2210"/>
    <w:rsid w:val="005D0A7E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464DE"/>
    <w:rsid w:val="007549B4"/>
    <w:rsid w:val="00783E79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18F0"/>
    <w:rsid w:val="008C3117"/>
    <w:rsid w:val="008D2383"/>
    <w:rsid w:val="008D3B08"/>
    <w:rsid w:val="009A3ECE"/>
    <w:rsid w:val="009B2DAF"/>
    <w:rsid w:val="009D6E13"/>
    <w:rsid w:val="00A10AB3"/>
    <w:rsid w:val="00A15DF3"/>
    <w:rsid w:val="00A66B18"/>
    <w:rsid w:val="00A6783B"/>
    <w:rsid w:val="00A821C0"/>
    <w:rsid w:val="00A96CF8"/>
    <w:rsid w:val="00AA5C9A"/>
    <w:rsid w:val="00AB3835"/>
    <w:rsid w:val="00AB57A2"/>
    <w:rsid w:val="00AE1388"/>
    <w:rsid w:val="00AF3982"/>
    <w:rsid w:val="00B03A75"/>
    <w:rsid w:val="00B2499C"/>
    <w:rsid w:val="00B50294"/>
    <w:rsid w:val="00B57D6E"/>
    <w:rsid w:val="00B62A96"/>
    <w:rsid w:val="00B66325"/>
    <w:rsid w:val="00B77CD6"/>
    <w:rsid w:val="00B96C18"/>
    <w:rsid w:val="00BC24B5"/>
    <w:rsid w:val="00BD7AD5"/>
    <w:rsid w:val="00BF0AD9"/>
    <w:rsid w:val="00C14316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21C43"/>
    <w:rsid w:val="00F55E99"/>
    <w:rsid w:val="00F607EF"/>
    <w:rsid w:val="00F61A7C"/>
    <w:rsid w:val="00F65039"/>
    <w:rsid w:val="00F85275"/>
    <w:rsid w:val="00FA36BB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NWajit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.mysql.com/downloads/workben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wnloads/mysq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6B13A9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6B13A9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6B13A9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6B13A9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6B13A9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6B13A9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6B13A9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7FAA"/>
    <w:rsid w:val="0016705D"/>
    <w:rsid w:val="002C7EB8"/>
    <w:rsid w:val="002F3FC5"/>
    <w:rsid w:val="003A19F2"/>
    <w:rsid w:val="003E606D"/>
    <w:rsid w:val="00422400"/>
    <w:rsid w:val="004A2C80"/>
    <w:rsid w:val="004A6F5F"/>
    <w:rsid w:val="004B2BA2"/>
    <w:rsid w:val="0051146D"/>
    <w:rsid w:val="00544392"/>
    <w:rsid w:val="005A342D"/>
    <w:rsid w:val="006B13A9"/>
    <w:rsid w:val="006C4C28"/>
    <w:rsid w:val="00715858"/>
    <w:rsid w:val="00750B20"/>
    <w:rsid w:val="00760840"/>
    <w:rsid w:val="00761CC7"/>
    <w:rsid w:val="00846A6E"/>
    <w:rsid w:val="008D727F"/>
    <w:rsid w:val="00946151"/>
    <w:rsid w:val="009C3EA1"/>
    <w:rsid w:val="00A243F1"/>
    <w:rsid w:val="00AE67B5"/>
    <w:rsid w:val="00AE709D"/>
    <w:rsid w:val="00B44537"/>
    <w:rsid w:val="00BE08AC"/>
    <w:rsid w:val="00C721CD"/>
    <w:rsid w:val="00D96EA7"/>
    <w:rsid w:val="00E17959"/>
    <w:rsid w:val="00F105B6"/>
    <w:rsid w:val="00F5435B"/>
    <w:rsid w:val="00F839C1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2024-05-07T05:32:00Z</dcterms:created>
  <dcterms:modified xsi:type="dcterms:W3CDTF">2024-05-08T07:10:00Z</dcterms:modified>
</cp:coreProperties>
</file>