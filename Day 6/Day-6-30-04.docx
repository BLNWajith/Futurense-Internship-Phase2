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F99C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56157AA2" w:rsidR="004326C9" w:rsidRDefault="004326C9" w:rsidP="00880C15">
            <w:r>
              <w:t xml:space="preserve">Internship Day </w:t>
            </w:r>
            <w:r w:rsidR="000C19B5">
              <w:t>6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D077B3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Content>
                <w:r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E89CF3F" w:rsidR="00D077B3" w:rsidRPr="00880C15" w:rsidRDefault="00D077B3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Content>
                <w:r w:rsidR="00790A46">
                  <w:t>30</w:t>
                </w:r>
                <w:r>
                  <w:t xml:space="preserve"> April,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D077B3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Content>
                <w:r w:rsidRPr="00880C15">
                  <w:t>Time:</w:t>
                </w:r>
              </w:sdtContent>
            </w:sdt>
          </w:p>
          <w:p w14:paraId="0696AA39" w14:textId="6FB24BBD" w:rsidR="004326C9" w:rsidRPr="004326C9" w:rsidRDefault="004326C9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4326C9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Content>
                <w:r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D077B3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Content>
                <w:r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D077B3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Content>
                <w:r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1742B5E3" w14:textId="57C1E61F" w:rsidR="00AB3835" w:rsidRDefault="00790A46" w:rsidP="00790A46">
      <w:pPr>
        <w:pStyle w:val="ListParagraph"/>
        <w:numPr>
          <w:ilvl w:val="0"/>
          <w:numId w:val="7"/>
        </w:numPr>
      </w:pPr>
      <w:r w:rsidRPr="00790A46">
        <w:t>Acquired the skill of establishing a connection between a local development environment (VS Code) and a remote version control system (GitHub) through terminal commands. Introduced to the fundamentals of composing basic SQL queries for database interaction.</w:t>
      </w:r>
    </w:p>
    <w:p w14:paraId="7D6DB268" w14:textId="4AF43FDC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683F6C35" w14:textId="16DCE598" w:rsidR="00790A46" w:rsidRDefault="00790A46" w:rsidP="00790A46">
      <w:pPr>
        <w:pStyle w:val="ListParagraph"/>
        <w:numPr>
          <w:ilvl w:val="0"/>
          <w:numId w:val="6"/>
        </w:numPr>
      </w:pPr>
      <w:r>
        <w:t>Connecting a GitHub Repository to VS Code via the Terminal</w:t>
      </w:r>
    </w:p>
    <w:p w14:paraId="642709DD" w14:textId="20C604A0" w:rsidR="00790A46" w:rsidRDefault="00790A46" w:rsidP="00790A46">
      <w:pPr>
        <w:pStyle w:val="ListParagraph"/>
        <w:numPr>
          <w:ilvl w:val="0"/>
          <w:numId w:val="6"/>
        </w:numPr>
      </w:pPr>
      <w:r>
        <w:t>Executing SQL Queries on Databases</w:t>
      </w:r>
    </w:p>
    <w:p w14:paraId="6B69CF88" w14:textId="01B9320D" w:rsidR="008370AA" w:rsidRDefault="00790A46" w:rsidP="00790A46">
      <w:pPr>
        <w:pStyle w:val="ListParagraph"/>
        <w:numPr>
          <w:ilvl w:val="0"/>
          <w:numId w:val="6"/>
        </w:numPr>
      </w:pPr>
      <w:r>
        <w:t>Exploring Introduction to Practice Resources</w:t>
      </w:r>
    </w:p>
    <w:p w14:paraId="38C1CF73" w14:textId="77F8035D" w:rsidR="00790A46" w:rsidRDefault="000C19B5" w:rsidP="00790A46">
      <w:pPr>
        <w:pStyle w:val="ListParagraph"/>
        <w:numPr>
          <w:ilvl w:val="0"/>
          <w:numId w:val="6"/>
        </w:numPr>
      </w:pPr>
      <w:r w:rsidRPr="000C19B5">
        <w:t>Engage in three mini projects focused on SQL exploration.</w:t>
      </w:r>
    </w:p>
    <w:p w14:paraId="00A60438" w14:textId="77777777" w:rsidR="000C19B5" w:rsidRDefault="000C19B5" w:rsidP="000C19B5"/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36251572" w14:textId="28A13C25" w:rsidR="00790A46" w:rsidRPr="00790A46" w:rsidRDefault="00790A46" w:rsidP="00790A46">
      <w:pPr>
        <w:pStyle w:val="ListParagraph"/>
        <w:numPr>
          <w:ilvl w:val="0"/>
          <w:numId w:val="6"/>
        </w:numPr>
      </w:pPr>
      <w:r w:rsidRPr="00790A46">
        <w:rPr>
          <w:b/>
          <w:bCs/>
        </w:rPr>
        <w:t>Git &amp; VS Code:</w:t>
      </w:r>
      <w:r w:rsidRPr="00790A46">
        <w:t xml:space="preserve"> Explored connecting GitHub repositories to VS Code via the terminal, enhancing version control practices.</w:t>
      </w:r>
    </w:p>
    <w:p w14:paraId="71154D10" w14:textId="6AD46676" w:rsidR="00790A46" w:rsidRPr="00790A46" w:rsidRDefault="00790A46" w:rsidP="00790A46">
      <w:pPr>
        <w:pStyle w:val="ListParagraph"/>
        <w:numPr>
          <w:ilvl w:val="0"/>
          <w:numId w:val="6"/>
        </w:numPr>
      </w:pPr>
      <w:r w:rsidRPr="00790A46">
        <w:rPr>
          <w:b/>
          <w:bCs/>
        </w:rPr>
        <w:t>SQL Queries:</w:t>
      </w:r>
      <w:r w:rsidRPr="00790A46">
        <w:t xml:space="preserve"> Familiarized with crafting basic SQL queries to engage with databases, including selecting, filtering, and sorting data.</w:t>
      </w:r>
    </w:p>
    <w:p w14:paraId="336CFA8A" w14:textId="21DD4647" w:rsidR="008370AA" w:rsidRDefault="00790A46" w:rsidP="00790A46">
      <w:pPr>
        <w:pStyle w:val="ListParagraph"/>
        <w:numPr>
          <w:ilvl w:val="0"/>
          <w:numId w:val="6"/>
        </w:numPr>
      </w:pPr>
      <w:r w:rsidRPr="00790A46">
        <w:rPr>
          <w:b/>
          <w:bCs/>
        </w:rPr>
        <w:t>Action Item:</w:t>
      </w:r>
      <w:r w:rsidRPr="00790A46">
        <w:t xml:space="preserve"> Tasked with uploading the authored SQL file to our GitHub repository for collaborative access and management.</w:t>
      </w:r>
    </w:p>
    <w:p w14:paraId="40DDE424" w14:textId="73EE3E34" w:rsidR="000C19B5" w:rsidRPr="00790A46" w:rsidRDefault="000C19B5" w:rsidP="00790A46">
      <w:pPr>
        <w:pStyle w:val="ListParagraph"/>
        <w:numPr>
          <w:ilvl w:val="0"/>
          <w:numId w:val="6"/>
        </w:numPr>
      </w:pPr>
      <w:r w:rsidRPr="000C19B5">
        <w:t>Explored and completed three mini projects aimed at enhancing SQL exploration skills.</w:t>
      </w:r>
    </w:p>
    <w:p w14:paraId="4DB4122A" w14:textId="1029C4D4" w:rsidR="008370AA" w:rsidRDefault="008370AA" w:rsidP="008370AA"/>
    <w:p w14:paraId="65A0952F" w14:textId="15D54542" w:rsidR="008370AA" w:rsidRDefault="008370AA" w:rsidP="00790A46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 and links:</w:t>
      </w:r>
    </w:p>
    <w:p w14:paraId="31CEABE6" w14:textId="36E326EC" w:rsidR="000C19B5" w:rsidRDefault="000C19B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8" w:history="1">
        <w:r w:rsidRPr="000C19B5">
          <w:rPr>
            <w:rStyle w:val="Hyperlink"/>
            <w:b/>
            <w:bCs/>
            <w:sz w:val="28"/>
            <w:szCs w:val="22"/>
          </w:rPr>
          <w:t>Discussion 49</w:t>
        </w:r>
      </w:hyperlink>
    </w:p>
    <w:p w14:paraId="4358F65D" w14:textId="5CA7D3CC" w:rsidR="000C19B5" w:rsidRDefault="000C19B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9" w:history="1">
        <w:r w:rsidRPr="000C19B5">
          <w:rPr>
            <w:rStyle w:val="Hyperlink"/>
            <w:b/>
            <w:bCs/>
            <w:sz w:val="28"/>
            <w:szCs w:val="22"/>
          </w:rPr>
          <w:t>Discussion 18</w:t>
        </w:r>
      </w:hyperlink>
    </w:p>
    <w:p w14:paraId="2D753172" w14:textId="78D957E2" w:rsidR="000C19B5" w:rsidRDefault="000C19B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10" w:history="1">
        <w:r w:rsidRPr="000C19B5">
          <w:rPr>
            <w:rStyle w:val="Hyperlink"/>
            <w:b/>
            <w:bCs/>
            <w:sz w:val="28"/>
            <w:szCs w:val="22"/>
          </w:rPr>
          <w:t>Discussion 16</w:t>
        </w:r>
      </w:hyperlink>
    </w:p>
    <w:p w14:paraId="450D6A78" w14:textId="3E721421" w:rsidR="000C19B5" w:rsidRDefault="000C19B5" w:rsidP="000C19B5">
      <w:pPr>
        <w:rPr>
          <w:b/>
          <w:bCs/>
          <w:sz w:val="28"/>
          <w:szCs w:val="22"/>
        </w:rPr>
      </w:pPr>
    </w:p>
    <w:p w14:paraId="397B1932" w14:textId="110E6D86" w:rsidR="000C19B5" w:rsidRDefault="000C19B5" w:rsidP="000C19B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</w:t>
      </w:r>
    </w:p>
    <w:p w14:paraId="718C6AE5" w14:textId="02471204" w:rsidR="000C19B5" w:rsidRPr="000C19B5" w:rsidRDefault="000C19B5" w:rsidP="000C19B5">
      <w:pPr>
        <w:pStyle w:val="ListParagraph"/>
        <w:numPr>
          <w:ilvl w:val="0"/>
          <w:numId w:val="6"/>
        </w:numPr>
        <w:rPr>
          <w:b/>
          <w:bCs/>
          <w:sz w:val="28"/>
          <w:szCs w:val="22"/>
        </w:rPr>
      </w:pPr>
      <w:hyperlink r:id="rId11" w:history="1">
        <w:r w:rsidRPr="000C19B5">
          <w:rPr>
            <w:rStyle w:val="Hyperlink"/>
            <w:b/>
            <w:bCs/>
            <w:sz w:val="28"/>
            <w:szCs w:val="22"/>
          </w:rPr>
          <w:t>Solutions on folder ‘Day 6’</w:t>
        </w:r>
      </w:hyperlink>
    </w:p>
    <w:sectPr w:rsidR="000C19B5" w:rsidRPr="000C19B5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89901" w14:textId="77777777" w:rsidR="0049166D" w:rsidRDefault="0049166D" w:rsidP="00A66B18">
      <w:r>
        <w:separator/>
      </w:r>
    </w:p>
  </w:endnote>
  <w:endnote w:type="continuationSeparator" w:id="0">
    <w:p w14:paraId="19591F1F" w14:textId="77777777" w:rsidR="0049166D" w:rsidRDefault="0049166D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31DE0" w14:textId="77777777" w:rsidR="0049166D" w:rsidRDefault="0049166D" w:rsidP="00A66B18">
      <w:r>
        <w:separator/>
      </w:r>
    </w:p>
  </w:footnote>
  <w:footnote w:type="continuationSeparator" w:id="0">
    <w:p w14:paraId="5B981C42" w14:textId="77777777" w:rsidR="0049166D" w:rsidRDefault="0049166D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A1274"/>
    <w:rsid w:val="004A2B0D"/>
    <w:rsid w:val="00503564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49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LNWajith/Futurense-Internship-Phase2/tree/main/week2/Day%20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sh-coded/mysql/discussions/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18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000000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000000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000000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000000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000000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000000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000000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pStyle w:val="3BEB2CF3C2B14AC2832E78836D6FD109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92518F5EB3B4A859B9DF5A3045DD0">
    <w:name w:val="04692518F5EB3B4A859B9DF5A3045DD0"/>
    <w:rsid w:val="00087FAA"/>
  </w:style>
  <w:style w:type="paragraph" w:customStyle="1" w:styleId="42C515E60C68A44CA248EC76D74D87C9">
    <w:name w:val="42C515E60C68A44CA248EC76D74D87C9"/>
    <w:rsid w:val="00087FAA"/>
  </w:style>
  <w:style w:type="paragraph" w:customStyle="1" w:styleId="2857A4578B3CC847B30B118A6A576727">
    <w:name w:val="2857A4578B3CC847B30B118A6A576727"/>
    <w:rsid w:val="00087FAA"/>
  </w:style>
  <w:style w:type="paragraph" w:customStyle="1" w:styleId="8E70F428DF45084AB5F9EDA51247C524">
    <w:name w:val="8E70F428DF45084AB5F9EDA51247C524"/>
    <w:rsid w:val="00087FAA"/>
  </w:style>
  <w:style w:type="paragraph" w:customStyle="1" w:styleId="B3FDC0821554A847B19B02C8490D6B40">
    <w:name w:val="B3FDC0821554A847B19B02C8490D6B40"/>
    <w:rsid w:val="00087FAA"/>
  </w:style>
  <w:style w:type="paragraph" w:customStyle="1" w:styleId="500CE905F8B99949BF30AC15C7416640">
    <w:name w:val="500CE905F8B99949BF30AC15C7416640"/>
    <w:rsid w:val="00087FAA"/>
  </w:style>
  <w:style w:type="paragraph" w:customStyle="1" w:styleId="DCE5692825A52C4FB5BFC84FCAAD6427">
    <w:name w:val="DCE5692825A52C4FB5BFC84FCAAD6427"/>
    <w:rsid w:val="008D727F"/>
  </w:style>
  <w:style w:type="paragraph" w:customStyle="1" w:styleId="65C545B13BC75144BD5808F4A2A229BC">
    <w:name w:val="65C545B13BC75144BD5808F4A2A229BC"/>
    <w:rsid w:val="008D727F"/>
  </w:style>
  <w:style w:type="paragraph" w:customStyle="1" w:styleId="8EC2540FC4BF0B438A3435BBB02ED8FC">
    <w:name w:val="8EC2540FC4BF0B438A3435BBB02ED8FC"/>
    <w:rsid w:val="008D727F"/>
  </w:style>
  <w:style w:type="paragraph" w:customStyle="1" w:styleId="9131EA08F5B7B54484097D446D69E599">
    <w:name w:val="9131EA08F5B7B54484097D446D69E599"/>
    <w:rsid w:val="008D727F"/>
  </w:style>
  <w:style w:type="paragraph" w:customStyle="1" w:styleId="6D0614B743724017B7A03BC7C30DFDD3">
    <w:name w:val="6D0614B743724017B7A03BC7C30DFDD3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CDBEADD5EBBD400D8756DA774BEEF582">
    <w:name w:val="CDBEADD5EBBD400D8756DA774BEEF582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2C2B1C870284432908DA4E8D3BC125B">
    <w:name w:val="52C2B1C870284432908DA4E8D3BC125B"/>
    <w:rsid w:val="004B2BA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F03ED5BA51C4F8683761C8F75F02D46">
    <w:name w:val="CF03ED5BA51C4F8683761C8F75F02D46"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3BEB2CF3C2B14AC2832E78836D6FD109">
    <w:name w:val="3BEB2CF3C2B14AC2832E78836D6FD109"/>
    <w:rsid w:val="002F3FC5"/>
    <w:pPr>
      <w:numPr>
        <w:numId w:val="3"/>
      </w:numPr>
      <w:tabs>
        <w:tab w:val="clear" w:pos="720"/>
      </w:tabs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A906FB6C43CE9640ADFC2A76043DCDCE">
    <w:name w:val="A906FB6C43CE9640ADFC2A76043DCDCE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172E49A76BFB7C469ACD24AFFF6B9E2A">
    <w:name w:val="172E49A76BFB7C469ACD24AFFF6B9E2A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344C6AA8AD3E8749BE6D6C8124D2168F">
    <w:name w:val="344C6AA8AD3E8749BE6D6C8124D2168F"/>
    <w:rsid w:val="002F3FC5"/>
    <w:pPr>
      <w:spacing w:before="360" w:after="120"/>
      <w:ind w:left="360" w:hanging="360"/>
    </w:pPr>
    <w:rPr>
      <w:rFonts w:eastAsiaTheme="minorHAnsi"/>
      <w:b/>
      <w:color w:val="385623" w:themeColor="accent6" w:themeShade="80"/>
      <w:kern w:val="20"/>
      <w:szCs w:val="20"/>
      <w:lang w:eastAsia="ja-JP"/>
    </w:rPr>
  </w:style>
  <w:style w:type="paragraph" w:customStyle="1" w:styleId="89655E5A99CE42D4AB4BF30E7ED76228">
    <w:name w:val="89655E5A99CE42D4AB4BF30E7ED76228"/>
    <w:rsid w:val="0016705D"/>
    <w:pPr>
      <w:spacing w:after="160" w:line="259" w:lineRule="auto"/>
    </w:pPr>
    <w:rPr>
      <w:sz w:val="22"/>
      <w:szCs w:val="22"/>
    </w:rPr>
  </w:style>
  <w:style w:type="paragraph" w:customStyle="1" w:styleId="72E2B5E0CBCC4C4DB998AB33167AE54F">
    <w:name w:val="72E2B5E0CBCC4C4DB998AB33167AE54F"/>
    <w:rsid w:val="0016705D"/>
    <w:pPr>
      <w:spacing w:after="160" w:line="259" w:lineRule="auto"/>
    </w:pPr>
    <w:rPr>
      <w:sz w:val="22"/>
      <w:szCs w:val="22"/>
    </w:rPr>
  </w:style>
  <w:style w:type="paragraph" w:customStyle="1" w:styleId="716D838586C34BC19E2580E12A61066E">
    <w:name w:val="716D838586C34BC19E2580E12A61066E"/>
    <w:rsid w:val="0016705D"/>
    <w:pPr>
      <w:spacing w:after="160" w:line="259" w:lineRule="auto"/>
    </w:pPr>
    <w:rPr>
      <w:sz w:val="22"/>
      <w:szCs w:val="22"/>
    </w:rPr>
  </w:style>
  <w:style w:type="paragraph" w:customStyle="1" w:styleId="637B6B1AC9424D198A8BA7DF53A0200B">
    <w:name w:val="637B6B1AC9424D198A8BA7DF53A0200B"/>
    <w:rsid w:val="0016705D"/>
    <w:pPr>
      <w:spacing w:after="160" w:line="259" w:lineRule="auto"/>
    </w:pPr>
    <w:rPr>
      <w:sz w:val="22"/>
      <w:szCs w:val="22"/>
    </w:rPr>
  </w:style>
  <w:style w:type="paragraph" w:customStyle="1" w:styleId="6337FD9BDBF14966BE5D64A5074C8537">
    <w:name w:val="6337FD9BDBF14966BE5D64A5074C8537"/>
    <w:rsid w:val="0016705D"/>
    <w:pPr>
      <w:spacing w:after="160" w:line="259" w:lineRule="auto"/>
    </w:pPr>
    <w:rPr>
      <w:sz w:val="22"/>
      <w:szCs w:val="22"/>
    </w:rPr>
  </w:style>
  <w:style w:type="paragraph" w:customStyle="1" w:styleId="C429951DCA024A2CAC31011399805E40">
    <w:name w:val="C429951DCA024A2CAC31011399805E40"/>
    <w:rsid w:val="0016705D"/>
    <w:pPr>
      <w:spacing w:after="160" w:line="259" w:lineRule="auto"/>
    </w:pPr>
    <w:rPr>
      <w:sz w:val="22"/>
      <w:szCs w:val="22"/>
    </w:rPr>
  </w:style>
  <w:style w:type="paragraph" w:customStyle="1" w:styleId="690BF4D8944A4EBA87BB63072A74A42A">
    <w:name w:val="690BF4D8944A4EBA87BB63072A74A42A"/>
    <w:rsid w:val="0016705D"/>
    <w:pPr>
      <w:spacing w:after="160" w:line="259" w:lineRule="auto"/>
    </w:pPr>
    <w:rPr>
      <w:sz w:val="22"/>
      <w:szCs w:val="22"/>
    </w:rPr>
  </w:style>
  <w:style w:type="paragraph" w:customStyle="1" w:styleId="5185DBF07B2B46B0952B4FCC600155D6">
    <w:name w:val="5185DBF07B2B46B0952B4FCC600155D6"/>
    <w:rsid w:val="0016705D"/>
    <w:pPr>
      <w:spacing w:after="160" w:line="259" w:lineRule="auto"/>
    </w:pPr>
    <w:rPr>
      <w:sz w:val="22"/>
      <w:szCs w:val="22"/>
    </w:rPr>
  </w:style>
  <w:style w:type="paragraph" w:customStyle="1" w:styleId="C6B529679FDC47B0AB3FEC7453679359">
    <w:name w:val="C6B529679FDC47B0AB3FEC7453679359"/>
    <w:rsid w:val="0016705D"/>
    <w:pPr>
      <w:spacing w:after="160" w:line="259" w:lineRule="auto"/>
    </w:pPr>
    <w:rPr>
      <w:sz w:val="22"/>
      <w:szCs w:val="22"/>
    </w:rPr>
  </w:style>
  <w:style w:type="paragraph" w:customStyle="1" w:styleId="8F49AEC0AB9346E0A8893A7E72BC58C6">
    <w:name w:val="8F49AEC0AB9346E0A8893A7E72BC58C6"/>
    <w:rsid w:val="0016705D"/>
    <w:pPr>
      <w:spacing w:after="160" w:line="259" w:lineRule="auto"/>
    </w:pPr>
    <w:rPr>
      <w:sz w:val="22"/>
      <w:szCs w:val="22"/>
    </w:rPr>
  </w:style>
  <w:style w:type="paragraph" w:customStyle="1" w:styleId="7C8AF7723F524B489147020161B8D9B8">
    <w:name w:val="7C8AF7723F524B489147020161B8D9B8"/>
    <w:rsid w:val="0016705D"/>
    <w:pPr>
      <w:spacing w:after="160" w:line="259" w:lineRule="auto"/>
    </w:pPr>
    <w:rPr>
      <w:sz w:val="22"/>
      <w:szCs w:val="22"/>
    </w:rPr>
  </w:style>
  <w:style w:type="paragraph" w:customStyle="1" w:styleId="5043ABE92AA94A24834EA1C120237E2B">
    <w:name w:val="5043ABE92AA94A24834EA1C120237E2B"/>
    <w:rsid w:val="0016705D"/>
    <w:pPr>
      <w:spacing w:after="160" w:line="259" w:lineRule="auto"/>
    </w:pPr>
    <w:rPr>
      <w:sz w:val="22"/>
      <w:szCs w:val="22"/>
    </w:rPr>
  </w:style>
  <w:style w:type="paragraph" w:customStyle="1" w:styleId="3F2FDB1B27B544D095A2211406936B1D">
    <w:name w:val="3F2FDB1B27B544D095A2211406936B1D"/>
    <w:rsid w:val="0016705D"/>
    <w:pPr>
      <w:spacing w:after="160" w:line="259" w:lineRule="auto"/>
    </w:pPr>
    <w:rPr>
      <w:sz w:val="22"/>
      <w:szCs w:val="22"/>
    </w:rPr>
  </w:style>
  <w:style w:type="paragraph" w:customStyle="1" w:styleId="C0F936FD55C54982BDEEA63FF318162B">
    <w:name w:val="C0F936FD55C54982BDEEA63FF318162B"/>
    <w:rsid w:val="0016705D"/>
    <w:pPr>
      <w:spacing w:after="160" w:line="259" w:lineRule="auto"/>
    </w:pPr>
    <w:rPr>
      <w:sz w:val="22"/>
      <w:szCs w:val="22"/>
    </w:rPr>
  </w:style>
  <w:style w:type="paragraph" w:customStyle="1" w:styleId="58FA9CE88A254CFF874713124A620B70">
    <w:name w:val="58FA9CE88A254CFF874713124A620B70"/>
    <w:rsid w:val="0016705D"/>
    <w:pPr>
      <w:spacing w:after="160" w:line="259" w:lineRule="auto"/>
    </w:pPr>
    <w:rPr>
      <w:sz w:val="22"/>
      <w:szCs w:val="22"/>
    </w:rPr>
  </w:style>
  <w:style w:type="paragraph" w:customStyle="1" w:styleId="8B78C7E73C6B45F6957B030F3B2A3E8A">
    <w:name w:val="8B78C7E73C6B45F6957B030F3B2A3E8A"/>
    <w:rsid w:val="0016705D"/>
    <w:pPr>
      <w:spacing w:after="160" w:line="259" w:lineRule="auto"/>
    </w:pPr>
    <w:rPr>
      <w:sz w:val="22"/>
      <w:szCs w:val="22"/>
    </w:rPr>
  </w:style>
  <w:style w:type="paragraph" w:customStyle="1" w:styleId="727D253A83DB4AD5B4962C78A3779999">
    <w:name w:val="727D253A83DB4AD5B4962C78A3779999"/>
    <w:rsid w:val="0016705D"/>
    <w:pPr>
      <w:spacing w:after="160" w:line="259" w:lineRule="auto"/>
    </w:pPr>
    <w:rPr>
      <w:sz w:val="22"/>
      <w:szCs w:val="22"/>
    </w:rPr>
  </w:style>
  <w:style w:type="paragraph" w:customStyle="1" w:styleId="DEF53B7D89834B7E82807DEDE3E1020E">
    <w:name w:val="DEF53B7D89834B7E82807DEDE3E1020E"/>
    <w:rsid w:val="0016705D"/>
    <w:pPr>
      <w:spacing w:after="160" w:line="259" w:lineRule="auto"/>
    </w:pPr>
    <w:rPr>
      <w:sz w:val="22"/>
      <w:szCs w:val="22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D29141F721E34B909FBBA23EC17E5C71">
    <w:name w:val="D29141F721E34B909FBBA23EC17E5C71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5459EB29454949B4B5E3C1158622A6E3">
    <w:name w:val="5459EB29454949B4B5E3C1158622A6E3"/>
    <w:rsid w:val="0016705D"/>
    <w:pPr>
      <w:spacing w:after="160" w:line="259" w:lineRule="auto"/>
    </w:pPr>
    <w:rPr>
      <w:sz w:val="22"/>
      <w:szCs w:val="22"/>
    </w:rPr>
  </w:style>
  <w:style w:type="paragraph" w:customStyle="1" w:styleId="AF911430F4C843F5BF07B11F519578DE">
    <w:name w:val="AF911430F4C843F5BF07B11F519578DE"/>
    <w:rsid w:val="0016705D"/>
    <w:pPr>
      <w:spacing w:after="160" w:line="259" w:lineRule="auto"/>
    </w:pPr>
    <w:rPr>
      <w:sz w:val="22"/>
      <w:szCs w:val="22"/>
    </w:rPr>
  </w:style>
  <w:style w:type="paragraph" w:customStyle="1" w:styleId="5FA7C368F826457BB3008679451D80CD">
    <w:name w:val="5FA7C368F826457BB3008679451D80CD"/>
    <w:rsid w:val="0016705D"/>
    <w:pPr>
      <w:spacing w:after="160" w:line="259" w:lineRule="auto"/>
    </w:pPr>
    <w:rPr>
      <w:sz w:val="22"/>
      <w:szCs w:val="22"/>
    </w:rPr>
  </w:style>
  <w:style w:type="paragraph" w:customStyle="1" w:styleId="791E16D1301C4187BFD1CB0B0FF02E5E">
    <w:name w:val="791E16D1301C4187BFD1CB0B0FF02E5E"/>
    <w:rsid w:val="0016705D"/>
    <w:pPr>
      <w:spacing w:after="160" w:line="259" w:lineRule="auto"/>
    </w:pPr>
    <w:rPr>
      <w:sz w:val="22"/>
      <w:szCs w:val="22"/>
    </w:rPr>
  </w:style>
  <w:style w:type="paragraph" w:customStyle="1" w:styleId="7884C589F22342C48C5D36610379B122">
    <w:name w:val="7884C589F22342C48C5D36610379B12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2024-05-07T05:52:00Z</dcterms:created>
  <dcterms:modified xsi:type="dcterms:W3CDTF">2024-05-07T05:52:00Z</dcterms:modified>
</cp:coreProperties>
</file>