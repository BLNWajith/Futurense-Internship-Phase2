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5C128E22" w:rsidR="004326C9" w:rsidRDefault="004326C9" w:rsidP="00880C15">
            <w:r>
              <w:t xml:space="preserve">Internship Day </w:t>
            </w:r>
            <w:r w:rsidR="00A729D9">
              <w:t>1</w:t>
            </w:r>
            <w:r w:rsidR="0033339C">
              <w:t>3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E61E2A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31558208" w:rsidR="00D077B3" w:rsidRPr="00880C15" w:rsidRDefault="00E61E2A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33339C">
                  <w:t>14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E61E2A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E61E2A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243CAF52" w:rsidR="00D077B3" w:rsidRDefault="00D077B3" w:rsidP="00880C15">
            <w:r>
              <w:t xml:space="preserve">1:30 </w:t>
            </w:r>
            <w:r w:rsidR="0033339C">
              <w:t>p</w:t>
            </w:r>
            <w:r>
              <w:t>m</w:t>
            </w:r>
          </w:p>
          <w:p w14:paraId="5D0D04E7" w14:textId="0B5D0558" w:rsidR="004326C9" w:rsidRPr="00880C15" w:rsidRDefault="00E61E2A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E61E2A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E61E2A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E61E2A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6D9F66C9" w14:textId="56E79599" w:rsidR="004E673F" w:rsidRDefault="004E673F" w:rsidP="004E673F">
      <w:pPr>
        <w:pStyle w:val="ListParagraph"/>
        <w:numPr>
          <w:ilvl w:val="0"/>
          <w:numId w:val="9"/>
        </w:numPr>
      </w:pPr>
      <w:r w:rsidRPr="004E673F">
        <w:t>Enhance understanding of the GROUP BY</w:t>
      </w:r>
    </w:p>
    <w:p w14:paraId="4744D5B4" w14:textId="77777777" w:rsidR="004E673F" w:rsidRDefault="004E673F" w:rsidP="00AB3835">
      <w:pPr>
        <w:rPr>
          <w:b/>
          <w:bCs/>
          <w:sz w:val="28"/>
          <w:szCs w:val="22"/>
        </w:rPr>
      </w:pPr>
    </w:p>
    <w:p w14:paraId="7D6DB268" w14:textId="6D67EEE6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23C23751" w14:textId="0287CA89" w:rsidR="004E673F" w:rsidRDefault="004E673F" w:rsidP="004E673F">
      <w:pPr>
        <w:pStyle w:val="ListParagraph"/>
        <w:numPr>
          <w:ilvl w:val="0"/>
          <w:numId w:val="9"/>
        </w:numPr>
      </w:pPr>
      <w:r>
        <w:t>Discussing the Use of GROUP BY in conjunction with the HAVING Clause</w:t>
      </w:r>
    </w:p>
    <w:p w14:paraId="6CD0F544" w14:textId="1F0FB0DC" w:rsidR="004E673F" w:rsidRDefault="004E673F" w:rsidP="004E673F">
      <w:pPr>
        <w:pStyle w:val="ListParagraph"/>
        <w:numPr>
          <w:ilvl w:val="0"/>
          <w:numId w:val="9"/>
        </w:numPr>
      </w:pPr>
      <w:r>
        <w:t>Exploring the Purpose and Benefits of the HAVING Clause Over the WHERE Clause</w:t>
      </w:r>
    </w:p>
    <w:p w14:paraId="275E1F8D" w14:textId="6326B39A" w:rsidR="004E673F" w:rsidRDefault="004E673F" w:rsidP="004E673F">
      <w:pPr>
        <w:pStyle w:val="ListParagraph"/>
        <w:numPr>
          <w:ilvl w:val="0"/>
          <w:numId w:val="9"/>
        </w:numPr>
      </w:pPr>
      <w:r>
        <w:t>Understanding the Implementation Details of GROUP BY and HAVING Clauses</w:t>
      </w:r>
    </w:p>
    <w:p w14:paraId="06AE726A" w14:textId="77777777" w:rsidR="004E673F" w:rsidRDefault="004E673F" w:rsidP="000D4256">
      <w:pPr>
        <w:rPr>
          <w:b/>
          <w:bCs/>
          <w:sz w:val="28"/>
          <w:szCs w:val="22"/>
        </w:rPr>
      </w:pPr>
    </w:p>
    <w:p w14:paraId="496425DE" w14:textId="75061DB4" w:rsidR="000D4256" w:rsidRPr="000D4256" w:rsidRDefault="008370AA" w:rsidP="000D425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5BBFC548" w14:textId="77777777" w:rsidR="004E673F" w:rsidRPr="004E673F" w:rsidRDefault="004E673F" w:rsidP="004E673F">
      <w:pPr>
        <w:pStyle w:val="ListParagraph"/>
        <w:numPr>
          <w:ilvl w:val="0"/>
          <w:numId w:val="9"/>
        </w:numPr>
      </w:pPr>
      <w:r w:rsidRPr="004E673F">
        <w:t>The discussion will focus on the utilization of the GROUP BY clause alongside the HAVING clause within SQL queries.</w:t>
      </w:r>
    </w:p>
    <w:p w14:paraId="67004015" w14:textId="77777777" w:rsidR="004E673F" w:rsidRPr="004E673F" w:rsidRDefault="004E673F" w:rsidP="004E673F">
      <w:pPr>
        <w:pStyle w:val="ListParagraph"/>
        <w:numPr>
          <w:ilvl w:val="0"/>
          <w:numId w:val="9"/>
        </w:numPr>
      </w:pPr>
      <w:r w:rsidRPr="004E673F">
        <w:t>The agenda will include a detailed examination of why the HAVING clause is preferred over the WHERE clause in certain scenarios.</w:t>
      </w:r>
    </w:p>
    <w:p w14:paraId="114C9809" w14:textId="18F42CE5" w:rsidR="004E673F" w:rsidRPr="004E673F" w:rsidRDefault="004E673F" w:rsidP="004E673F">
      <w:pPr>
        <w:pStyle w:val="ListParagraph"/>
        <w:numPr>
          <w:ilvl w:val="0"/>
          <w:numId w:val="9"/>
        </w:numPr>
      </w:pPr>
      <w:r w:rsidRPr="004E673F">
        <w:t>The presentation will aim to clarify the distinct implementations of both the GROUP BY and HAVING clauses through a concise PowerPoint presentation consisting of about three slides.</w:t>
      </w:r>
    </w:p>
    <w:p w14:paraId="38BAE593" w14:textId="77777777" w:rsidR="004E673F" w:rsidRDefault="004E673F" w:rsidP="007B4BA5">
      <w:pPr>
        <w:rPr>
          <w:b/>
          <w:bCs/>
          <w:sz w:val="28"/>
          <w:szCs w:val="22"/>
        </w:rPr>
      </w:pPr>
    </w:p>
    <w:p w14:paraId="550C18AB" w14:textId="68DB1B80" w:rsidR="00A729D9" w:rsidRDefault="007B4BA5" w:rsidP="007B4BA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Task:</w:t>
      </w:r>
    </w:p>
    <w:p w14:paraId="59EE2B1D" w14:textId="69CF37D7" w:rsidR="004E673F" w:rsidRDefault="004E673F" w:rsidP="004E673F">
      <w:pPr>
        <w:pStyle w:val="ListParagraph"/>
        <w:numPr>
          <w:ilvl w:val="0"/>
          <w:numId w:val="8"/>
        </w:numPr>
      </w:pPr>
      <w:r w:rsidRPr="004E673F">
        <w:t>instructed us to conduct research on the GROUP BY and HAVING clauses, and to create a PowerPoint presentation that includes their usage. We are required to prepare approximately three slides covering these topics.</w:t>
      </w:r>
    </w:p>
    <w:p w14:paraId="10F207E1" w14:textId="36C746D0" w:rsidR="004E673F" w:rsidRDefault="004E673F" w:rsidP="004E673F"/>
    <w:p w14:paraId="15F46D09" w14:textId="1F0902CE" w:rsidR="004E673F" w:rsidRDefault="004E673F" w:rsidP="004E673F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Solution:</w:t>
      </w:r>
    </w:p>
    <w:p w14:paraId="37BD49D7" w14:textId="585A6F15" w:rsidR="004E673F" w:rsidRPr="004E673F" w:rsidRDefault="004E673F" w:rsidP="004E673F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GROUPBY presentation</w:t>
      </w:r>
    </w:p>
    <w:sectPr w:rsidR="004E673F" w:rsidRPr="004E673F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178D5" w14:textId="77777777" w:rsidR="00E61E2A" w:rsidRDefault="00E61E2A" w:rsidP="00A66B18">
      <w:r>
        <w:separator/>
      </w:r>
    </w:p>
  </w:endnote>
  <w:endnote w:type="continuationSeparator" w:id="0">
    <w:p w14:paraId="7CB4BFCA" w14:textId="77777777" w:rsidR="00E61E2A" w:rsidRDefault="00E61E2A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A7B64" w14:textId="77777777" w:rsidR="00E61E2A" w:rsidRDefault="00E61E2A" w:rsidP="00A66B18">
      <w:r>
        <w:separator/>
      </w:r>
    </w:p>
  </w:footnote>
  <w:footnote w:type="continuationSeparator" w:id="0">
    <w:p w14:paraId="5804B89E" w14:textId="77777777" w:rsidR="00E61E2A" w:rsidRDefault="00E61E2A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3339C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A1274"/>
    <w:rsid w:val="004A2B0D"/>
    <w:rsid w:val="004E673F"/>
    <w:rsid w:val="00503564"/>
    <w:rsid w:val="00553975"/>
    <w:rsid w:val="005953E0"/>
    <w:rsid w:val="005A3665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90A46"/>
    <w:rsid w:val="007B4BA5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340E2"/>
    <w:rsid w:val="009A3ECE"/>
    <w:rsid w:val="009B2DAF"/>
    <w:rsid w:val="009D6E13"/>
    <w:rsid w:val="00A10AB3"/>
    <w:rsid w:val="00A15DF3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2A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1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744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7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09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0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705D"/>
    <w:rsid w:val="002C7EB8"/>
    <w:rsid w:val="002F3FC5"/>
    <w:rsid w:val="00315FD0"/>
    <w:rsid w:val="003A19F2"/>
    <w:rsid w:val="003E606D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5452B"/>
    <w:rsid w:val="008D727F"/>
    <w:rsid w:val="009C3EA1"/>
    <w:rsid w:val="00A243F1"/>
    <w:rsid w:val="00A40D9C"/>
    <w:rsid w:val="00A94ABA"/>
    <w:rsid w:val="00AE67B5"/>
    <w:rsid w:val="00AE709D"/>
    <w:rsid w:val="00B44537"/>
    <w:rsid w:val="00BE08AC"/>
    <w:rsid w:val="00C721CD"/>
    <w:rsid w:val="00D96EA7"/>
    <w:rsid w:val="00E17959"/>
    <w:rsid w:val="00E90C24"/>
    <w:rsid w:val="00F105B6"/>
    <w:rsid w:val="00F270AC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2024-05-15T05:01:00Z</dcterms:created>
  <dcterms:modified xsi:type="dcterms:W3CDTF">2024-05-15T05:01:00Z</dcterms:modified>
</cp:coreProperties>
</file>