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1538E773" w:rsidR="004326C9" w:rsidRDefault="004326C9" w:rsidP="00880C15">
            <w:r>
              <w:t xml:space="preserve">Internship Day </w:t>
            </w:r>
            <w:r w:rsidR="00A729D9">
              <w:t>1</w:t>
            </w:r>
            <w:r w:rsidR="00EF19A4">
              <w:t>9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D05BAB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6C71F83B" w:rsidR="00D077B3" w:rsidRPr="00880C15" w:rsidRDefault="00D05BAB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027EC3">
                  <w:t>2</w:t>
                </w:r>
                <w:r w:rsidR="00EF19A4">
                  <w:t>2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D05BAB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D05BAB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494680D8" w:rsidR="00D077B3" w:rsidRDefault="00027EC3" w:rsidP="00880C15">
            <w:r>
              <w:t>11</w:t>
            </w:r>
            <w:r w:rsidR="00D077B3">
              <w:t xml:space="preserve">:30 </w:t>
            </w:r>
            <w:r w:rsidR="0033339C">
              <w:t>p</w:t>
            </w:r>
            <w:r w:rsidR="00D077B3">
              <w:t>m</w:t>
            </w:r>
          </w:p>
          <w:p w14:paraId="5D0D04E7" w14:textId="0B5D0558" w:rsidR="004326C9" w:rsidRPr="00880C15" w:rsidRDefault="00D05BAB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D05BAB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D05BAB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D05BAB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4744D5B4" w14:textId="44837001" w:rsidR="004E673F" w:rsidRDefault="00AB3835" w:rsidP="00087926"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1E865762" w14:textId="0A5E1208" w:rsidR="00EE50E5" w:rsidRPr="00A04AAA" w:rsidRDefault="00EF19A4" w:rsidP="00EF19A4">
      <w:pPr>
        <w:pStyle w:val="ListParagraph"/>
        <w:numPr>
          <w:ilvl w:val="0"/>
          <w:numId w:val="13"/>
        </w:numPr>
      </w:pPr>
      <w:r>
        <w:t>U</w:t>
      </w:r>
      <w:r w:rsidRPr="00EF19A4">
        <w:t>nderstanding of different types of views, specifically distinguishing between read-only and update-only views, and comprehending the objectives behind their usage.</w:t>
      </w:r>
    </w:p>
    <w:p w14:paraId="64CA3FA4" w14:textId="77777777" w:rsidR="00EF19A4" w:rsidRDefault="00EF19A4" w:rsidP="00AB3835">
      <w:pPr>
        <w:rPr>
          <w:b/>
          <w:bCs/>
          <w:sz w:val="28"/>
          <w:szCs w:val="22"/>
        </w:rPr>
      </w:pPr>
    </w:p>
    <w:p w14:paraId="7D6DB268" w14:textId="35C1BF07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2402E220" w14:textId="77777777" w:rsidR="00EF19A4" w:rsidRDefault="00EF19A4" w:rsidP="00EF19A4">
      <w:pPr>
        <w:pStyle w:val="ListParagraph"/>
        <w:numPr>
          <w:ilvl w:val="0"/>
          <w:numId w:val="11"/>
        </w:numPr>
      </w:pPr>
      <w:r>
        <w:t>Learn about views and different types of views.</w:t>
      </w:r>
    </w:p>
    <w:p w14:paraId="1DA9A4A4" w14:textId="77777777" w:rsidR="00EF19A4" w:rsidRDefault="00EF19A4" w:rsidP="00EF19A4">
      <w:pPr>
        <w:pStyle w:val="ListParagraph"/>
        <w:numPr>
          <w:ilvl w:val="0"/>
          <w:numId w:val="11"/>
        </w:numPr>
      </w:pPr>
      <w:r>
        <w:t>Understand the main objective of using read-only and update-only views.</w:t>
      </w:r>
    </w:p>
    <w:p w14:paraId="6572DCAB" w14:textId="039E4F1A" w:rsidR="00495D9E" w:rsidRPr="00EF19A4" w:rsidRDefault="00495D9E" w:rsidP="00EF19A4"/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CEC6B75" w14:textId="77777777" w:rsidR="00EF19A4" w:rsidRDefault="00EF19A4" w:rsidP="00EF19A4">
      <w:pPr>
        <w:pStyle w:val="ListParagraph"/>
        <w:numPr>
          <w:ilvl w:val="0"/>
          <w:numId w:val="11"/>
        </w:numPr>
      </w:pPr>
      <w:r>
        <w:t>Insights into views and their applications.</w:t>
      </w:r>
    </w:p>
    <w:p w14:paraId="04E31F8E" w14:textId="77777777" w:rsidR="00EF19A4" w:rsidRDefault="00EF19A4" w:rsidP="00EF19A4">
      <w:pPr>
        <w:pStyle w:val="ListParagraph"/>
        <w:numPr>
          <w:ilvl w:val="0"/>
          <w:numId w:val="11"/>
        </w:numPr>
      </w:pPr>
      <w:r>
        <w:t>Techniques for creating read-only and update-only views.</w:t>
      </w:r>
    </w:p>
    <w:p w14:paraId="3401016E" w14:textId="37D3350D" w:rsidR="00713AF4" w:rsidRDefault="00713AF4" w:rsidP="00EF19A4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0EE7FEF0" w14:textId="21878E55" w:rsidR="00495D9E" w:rsidRPr="00EF19A4" w:rsidRDefault="00EF19A4" w:rsidP="00EF19A4">
      <w:pPr>
        <w:pStyle w:val="ListParagraph"/>
        <w:numPr>
          <w:ilvl w:val="0"/>
          <w:numId w:val="11"/>
        </w:numPr>
        <w:rPr>
          <w:b/>
          <w:bCs/>
          <w:sz w:val="28"/>
          <w:szCs w:val="22"/>
        </w:rPr>
      </w:pPr>
      <w:hyperlink r:id="rId9" w:history="1">
        <w:r w:rsidRPr="00EF19A4">
          <w:rPr>
            <w:rStyle w:val="Hyperlink"/>
            <w:b/>
            <w:bCs/>
            <w:sz w:val="28"/>
            <w:szCs w:val="22"/>
          </w:rPr>
          <w:t>Discussion 38</w:t>
        </w:r>
      </w:hyperlink>
    </w:p>
    <w:sectPr w:rsidR="00495D9E" w:rsidRPr="00EF19A4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73105" w14:textId="77777777" w:rsidR="00D05BAB" w:rsidRDefault="00D05BAB" w:rsidP="00A66B18">
      <w:r>
        <w:separator/>
      </w:r>
    </w:p>
  </w:endnote>
  <w:endnote w:type="continuationSeparator" w:id="0">
    <w:p w14:paraId="4CAC6725" w14:textId="77777777" w:rsidR="00D05BAB" w:rsidRDefault="00D05BAB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DF482" w14:textId="77777777" w:rsidR="00D05BAB" w:rsidRDefault="00D05BAB" w:rsidP="00A66B18">
      <w:r>
        <w:separator/>
      </w:r>
    </w:p>
  </w:footnote>
  <w:footnote w:type="continuationSeparator" w:id="0">
    <w:p w14:paraId="6CE53004" w14:textId="77777777" w:rsidR="00D05BAB" w:rsidRDefault="00D05BAB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36D8"/>
    <w:multiLevelType w:val="hybridMultilevel"/>
    <w:tmpl w:val="CD805954"/>
    <w:lvl w:ilvl="0" w:tplc="7E5C042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50338"/>
    <w:multiLevelType w:val="hybridMultilevel"/>
    <w:tmpl w:val="3850C8B8"/>
    <w:lvl w:ilvl="0" w:tplc="26E2257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11127"/>
    <w:multiLevelType w:val="hybridMultilevel"/>
    <w:tmpl w:val="E9CA9F62"/>
    <w:lvl w:ilvl="0" w:tplc="B46AE9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4F89"/>
    <w:multiLevelType w:val="hybridMultilevel"/>
    <w:tmpl w:val="5BBA460C"/>
    <w:lvl w:ilvl="0" w:tplc="E28CC7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27EC3"/>
    <w:rsid w:val="0005417C"/>
    <w:rsid w:val="00083BAA"/>
    <w:rsid w:val="00087926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17A7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52E4D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13AF4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0861"/>
    <w:rsid w:val="008A18F0"/>
    <w:rsid w:val="008C3117"/>
    <w:rsid w:val="008D2383"/>
    <w:rsid w:val="008D3B08"/>
    <w:rsid w:val="009340E2"/>
    <w:rsid w:val="009A3ECE"/>
    <w:rsid w:val="009B2DAF"/>
    <w:rsid w:val="009C6383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03C8A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CF272C"/>
    <w:rsid w:val="00D05BAB"/>
    <w:rsid w:val="00D077B3"/>
    <w:rsid w:val="00D1665A"/>
    <w:rsid w:val="00D41084"/>
    <w:rsid w:val="00D46235"/>
    <w:rsid w:val="00D50AA8"/>
    <w:rsid w:val="00D602F6"/>
    <w:rsid w:val="00D65EC7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EE50E5"/>
    <w:rsid w:val="00EF19A4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C755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3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1069"/>
    <w:rsid w:val="0016705D"/>
    <w:rsid w:val="002C7EB8"/>
    <w:rsid w:val="002F3FC5"/>
    <w:rsid w:val="00315FD0"/>
    <w:rsid w:val="003A19F2"/>
    <w:rsid w:val="003E606D"/>
    <w:rsid w:val="0042147E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7819AE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823E2"/>
    <w:rsid w:val="00BE08AC"/>
    <w:rsid w:val="00C43B23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2024-05-23T06:52:00Z</dcterms:created>
  <dcterms:modified xsi:type="dcterms:W3CDTF">2024-05-23T06:52:00Z</dcterms:modified>
</cp:coreProperties>
</file>